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4219" cy="634219"/>
            <wp:effectExtent b="0" l="0" r="0" t="0"/>
            <wp:docPr id="1000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sz w:val="52"/>
          <w:szCs w:val="52"/>
          <w:u w:val="none"/>
          <w:shd w:fill="auto" w:val="clear"/>
          <w:vertAlign w:val="baseline"/>
          <w:rtl w:val="0"/>
        </w:rPr>
        <w:t xml:space="preserve">Taylor Hartwell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taylor@taylorhartwell.com   |   (636) 226-5877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  |   www.taylorhartwell.com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Summary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Skilled in creating engaging e-learning / training content and ensuring SCORM compliance, with extensive experience in front-end development, animation, and design. Proficient in cross-browser and mobile application troubleshooting and support, with a focus on user-driven interactivity and creative problem solving. Strong project management abilities and excellent communication skills support successful outcomes in both internal and external engagements.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Skills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840.0" w:type="dxa"/>
        <w:jc w:val="left"/>
        <w:tblLayout w:type="fixed"/>
        <w:tblLook w:val="0400"/>
      </w:tblPr>
      <w:tblGrid>
        <w:gridCol w:w="5420"/>
        <w:gridCol w:w="5420"/>
        <w:tblGridChange w:id="0">
          <w:tblGrid>
            <w:gridCol w:w="5420"/>
            <w:gridCol w:w="5420"/>
          </w:tblGrid>
        </w:tblGridChange>
      </w:tblGrid>
      <w:tr>
        <w:trPr>
          <w:cantSplit w:val="0"/>
          <w:trHeight w:val="1319.1210937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Creative Suite (Photoshop, InDesign, Illustrator)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 development (HTML, CSS, JavaScript)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nimation (CSS and Greensock)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Cross-browser and mobile application troubleshooting and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Create and develop fully responsive e-learning / training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for multiple Fortune 500 companies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roblem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olving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Specialist in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SCORM (1.2 and 2004) compliance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and LMS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Expert in increasing u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 engagement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through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driven interactivity,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knowledge checks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quizzes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Skilled in multi-track 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enerative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AI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exploration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utilization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Experience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rHeight w:val="4336" w:hRule="atLeast"/>
          <w:tblHeader w:val="0"/>
        </w:trPr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01/2019 – 01/14/25</w:t>
            </w:r>
          </w:p>
        </w:tc>
        <w:tc>
          <w:tcPr>
            <w:tcMar>
              <w:top w:w="2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Utilized Mercurial / TortoiseHG, SourceTree, and DevOps to m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anage file templates and backups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Maintained and updated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online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translation system and database for 26 di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fferent languages spread world wide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and updated system processes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Ensured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SCORM 1.2 and 2004 compliance, general offline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training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management, and mobile application troubleshooting and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Designed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animation plugins and systems for use across multiple training styles and formats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Developed 80+ per year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fully responsive,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translated, e-learning content for use across a multitude of screen sizes, browsers, and environments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directly with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ack-end developers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maximize functionality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between e-learning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websites, and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Created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new promotional games such as seek &amp; find, puzzles, Minesweeper, trivia, iSpy, decoder ring, and pinball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increase user engagement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Learning Management System (LMS) 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implementation, integrating,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troubleshooting,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managing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Onboard, mentor and train new interactive developers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01/2015 – 01/2019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Led key initiative to implement HTML, CSS, and  JavaScript, retiring Adobe Flash and ActionScript 2/3 in order to stay current with web standards and improving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all new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templates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mobile compliance and new mobile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PowerShell to automate conversion of e-learning conte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 multitude of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offline applications and formats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company website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interface and updates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roubleshooti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client issues and requests, as well as implementing appropriate fixes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Worked directly with designers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align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 e-l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earning content to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the composition, aesthetics,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and visuals.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Junior 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01/2013 – 01/2015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and animated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content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using Adobe Flash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ActionScript 2/3 to create and animate on screen text, and ensure compliance with translation of ~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different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 wide variety of user interactivity including clicking, dragging, sliding, matching, and connecting using Adobe Flash and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ActionScript 2/3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Converted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SCORM 1.2 compliant .zip files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 Technologies, LLC | St. Louis, MO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Junior Interactive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08/2012 – 01/2013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promotional print and electronic materials, including PowerPoints, flyers, emails, and various other advertisements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Adobe Photoshop to design various materials and assets for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e-learning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and animated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e-learning content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Adobe Flash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directly with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nteractive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evelopers for optimal quality and efficiency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40.0" w:type="dxa"/>
        <w:jc w:val="left"/>
        <w:tblLayout w:type="fixed"/>
        <w:tblLook w:val="0400"/>
      </w:tblPr>
      <w:tblGrid>
        <w:gridCol w:w="3880"/>
        <w:gridCol w:w="6960"/>
        <w:tblGridChange w:id="0">
          <w:tblGrid>
            <w:gridCol w:w="3880"/>
            <w:gridCol w:w="69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Grand Slam Sports, LLC | St. Louis, MO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05/2012 – 08/2012</w:t>
            </w:r>
          </w:p>
        </w:tc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all incoming / outgoing promotional materials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promotional materials, including PowerPoints, graphics, logos, flyers, and various other advertisements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Directly interfaced with clients, r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esponding to all customer inquiries via phone calls, emails, and in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color="000000" w:space="2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" w:right="0" w:hanging="192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On Air talent management and schedule coordination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Education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Red Letter Communications | Cape Girardeau, MO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Internship</w:t>
        <w:br w:type="textWrapping"/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08/2010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Southeast Missouri State University | Cape Girardeau, MO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B.S. in Mass Communication and Public Relations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/201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0" w:val="none"/>
          <w:right w:space="0" w:sz="0" w:val="nil"/>
          <w:between w:space="0" w:sz="0" w:val="nil"/>
        </w:pBdr>
        <w:shd w:fill="auto" w:val="clear"/>
        <w:tabs>
          <w:tab w:val="center" w:leader="none" w:pos="10840"/>
        </w:tabs>
        <w:spacing w:after="0" w:before="30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Extracurricular Activities  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1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Competitive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occer and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olleyball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hanging="192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Avid runner and strength training enthusiast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70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spacing w:before="240"/>
      <w:outlineLvl w:val="0"/>
    </w:pPr>
    <w:rPr>
      <w:b w:val="1"/>
      <w:bCs w:val="1"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spacing w:before="40"/>
      <w:outlineLvl w:val="1"/>
    </w:pPr>
    <w:rPr>
      <w:b w:val="1"/>
      <w:bCs w:val="1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spacing w:before="40"/>
      <w:outlineLvl w:val="2"/>
    </w:pPr>
    <w:rPr>
      <w:b w:val="1"/>
      <w:bCs w:val="1"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spacing w:before="40"/>
      <w:outlineLvl w:val="3"/>
    </w:pPr>
    <w:rPr>
      <w:b w:val="1"/>
      <w:bCs w:val="1"/>
      <w:iCs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spacing w:before="40"/>
      <w:outlineLvl w:val="4"/>
    </w:pPr>
    <w:rPr>
      <w:b w:val="1"/>
      <w:bCs w:val="1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spacing w:before="40"/>
      <w:outlineLvl w:val="5"/>
    </w:pPr>
    <w:rPr>
      <w:b w:val="1"/>
      <w:bCs w:val="1"/>
      <w:color w:val="1f376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/>
    </w:rPr>
  </w:style>
  <w:style w:type="paragraph" w:styleId="divdocument" w:customStyle="1">
    <w:name w:val="div_document"/>
    <w:basedOn w:val="Normal"/>
    <w:pPr>
      <w:spacing w:line="260" w:lineRule="atLeast"/>
    </w:pPr>
    <w:rPr>
      <w:color w:val="4a4a4a"/>
    </w:rPr>
  </w:style>
  <w:style w:type="paragraph" w:styleId="divdocumentdivSECTIONNAME" w:customStyle="1">
    <w:name w:val="div_document_div_SECTION_NAME"/>
    <w:basedOn w:val="Normal"/>
  </w:style>
  <w:style w:type="paragraph" w:styleId="gap-btn-hidden" w:customStyle="1">
    <w:name w:val="gap-btn-hidden"/>
    <w:basedOn w:val="Normal"/>
    <w:rPr>
      <w:vanish w:val="1"/>
    </w:rPr>
  </w:style>
  <w:style w:type="paragraph" w:styleId="divdocumentdivparagraph" w:customStyle="1">
    <w:name w:val="div_document_div_paragraph"/>
    <w:basedOn w:val="Normal"/>
  </w:style>
  <w:style w:type="paragraph" w:styleId="div" w:customStyle="1">
    <w:name w:val="div"/>
    <w:basedOn w:val="Normal"/>
  </w:style>
  <w:style w:type="paragraph" w:styleId="divname" w:customStyle="1">
    <w:name w:val="div_name"/>
    <w:basedOn w:val="div"/>
    <w:pPr>
      <w:spacing w:line="640" w:lineRule="atLeast"/>
      <w:jc w:val="center"/>
    </w:pPr>
    <w:rPr>
      <w:b w:val="1"/>
      <w:bCs w:val="1"/>
      <w:caps w:val="1"/>
      <w:color w:val="4a4a4a"/>
      <w:sz w:val="52"/>
      <w:szCs w:val="52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styleId="sprtr" w:customStyle="1">
    <w:name w:val="sprtr"/>
    <w:basedOn w:val="DefaultParagraphFont"/>
  </w:style>
  <w:style w:type="paragraph" w:styleId="divdocumentSECTIONCNTCsectionnotbtnlnk" w:customStyle="1">
    <w:name w:val="div_document_SECTION_CNTC + section_not(.btnlnk)"/>
    <w:basedOn w:val="Normal"/>
  </w:style>
  <w:style w:type="paragraph" w:styleId="divdocumentheading" w:customStyle="1">
    <w:name w:val="div_document_heading"/>
    <w:basedOn w:val="Normal"/>
    <w:pPr>
      <w:pBdr>
        <w:bottom w:color="auto" w:space="12" w:sz="0" w:val="none"/>
      </w:pBdr>
    </w:pPr>
  </w:style>
  <w:style w:type="character" w:styleId="divdocumentdivsectiontitle" w:customStyle="1">
    <w:name w:val="div_document_div_sectiontitle"/>
    <w:basedOn w:val="DefaultParagraphFont"/>
    <w:rPr>
      <w:b w:val="1"/>
      <w:bCs w:val="1"/>
      <w:color w:val="4a4a4a"/>
      <w:sz w:val="24"/>
      <w:szCs w:val="24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divdocumentsection" w:customStyle="1">
    <w:name w:val="div_document_section"/>
    <w:basedOn w:val="Normal"/>
  </w:style>
  <w:style w:type="paragraph" w:styleId="divdocumentulli" w:customStyle="1">
    <w:name w:val="div_document_ul_li"/>
    <w:basedOn w:val="Normal"/>
  </w:style>
  <w:style w:type="table" w:styleId="divdocumenttable" w:customStyle="1">
    <w:name w:val="div_document_table"/>
    <w:basedOn w:val="TableNormal"/>
    <w:tblPr/>
  </w:style>
  <w:style w:type="character" w:styleId="spandateswrapper" w:customStyle="1">
    <w:name w:val="span_dates_wrapper"/>
    <w:basedOn w:val="span"/>
    <w:rPr>
      <w:sz w:val="24"/>
      <w:szCs w:val="24"/>
      <w:bdr w:color="auto" w:space="0" w:sz="0" w:val="none"/>
      <w:vertAlign w:val="baseline"/>
    </w:rPr>
  </w:style>
  <w:style w:type="paragraph" w:styleId="spandateswrapperParagraph" w:customStyle="1">
    <w:name w:val="span_dates_wrapper Paragraph"/>
    <w:basedOn w:val="spanParagraph"/>
  </w:style>
  <w:style w:type="paragraph" w:styleId="spanParagraph" w:customStyle="1">
    <w:name w:val="span Paragraph"/>
    <w:basedOn w:val="Normal"/>
  </w:style>
  <w:style w:type="paragraph" w:styleId="spanpaddedline" w:customStyle="1">
    <w:name w:val="span_paddedline"/>
    <w:basedOn w:val="spanParagraph"/>
  </w:style>
  <w:style w:type="character" w:styleId="jobtitle" w:customStyle="1">
    <w:name w:val="jobtitle"/>
    <w:basedOn w:val="DefaultParagraphFont"/>
    <w:rPr>
      <w:b w:val="1"/>
      <w:bCs w:val="1"/>
    </w:rPr>
  </w:style>
  <w:style w:type="character" w:styleId="divdocumentparlrColmnsinglecolumn" w:customStyle="1">
    <w:name w:val="div_document_parlrColmn_singlecolumn"/>
    <w:basedOn w:val="DefaultParagraphFont"/>
  </w:style>
  <w:style w:type="paragraph" w:styleId="divdocumentparlrColmnsinglecolumnulli" w:customStyle="1">
    <w:name w:val="div_document_parlrColmn_singlecolumn_ul_li"/>
    <w:basedOn w:val="Normal"/>
    <w:pPr>
      <w:pBdr>
        <w:bottom w:color="auto" w:space="2" w:sz="0" w:val="none"/>
      </w:pBdr>
    </w:pPr>
  </w:style>
  <w:style w:type="table" w:styleId="divdocumentdivparagraphTable" w:customStyle="1">
    <w:name w:val="div_document_div_paragraph 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degree" w:customStyle="1">
    <w:name w:val="degree"/>
    <w:basedOn w:val="DefaultParagraphFont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C97A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+mwYRb2mw0DF+A6lBaWhpIUOrg==">CgMxLjA4AHIhMTlIdkY0a3lmTjkyMnpqVTZGc3RiaU5pOXFtMjE2c0lO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2025-01-24T23:46:00Z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82215a3c-dcb3-4c6d-99a0-2981a9cf1a61</vt:lpwstr>
  </property>
  <property fmtid="{D5CDD505-2E9C-101B-9397-08002B2CF9AE}" pid="3" name="x1ye=0">
    <vt:lpwstr>THUAAB+LCAAAAAAABAAcmsWu60oQRT/IAzMNzczsmZkZ469/575JpEhJ5O7q2rVWbBihGVZgWFwgSFQgcUFAWEFEeIqHaQImaQWN2VfOxa8KHaV7MOLMJ/fZeKnT+WaQttiNx2XzhN5RX2yD+MHbQQzbbuYpvmZqeDqvTpHwXzwrTzxkaEI3oALdajdELerLF9wSFl0Cf0Q8J/V5p5sEgYX3mrOEbK4KDJiWi83HnnIAGAuxw7GQdvyBRPsFIFF</vt:lpwstr>
  </property>
  <property fmtid="{D5CDD505-2E9C-101B-9397-08002B2CF9AE}" pid="4" name="x1ye=1">
    <vt:lpwstr>BeyUfe9Os4YBgDmbR3LeeltN8+9mITsONQyvJqZFHO2imnh9hdDKO5rm8JS1gZD3u8tDX0cU6eE11RoSO7w47F6HAvIzrHr9niN/RPT3LOouLon3nRjxRabRzI1aQI+wUVybqreICSLBpiUBRN008RJfFJ9AVkUonBxVgF13gc2y5Q3aOEEBsqgV7Ylngul1bMggr8RlEbYWgWUWNTWWYExyuYAbzyoY4EEJXlRI+xsXoR1Oijrako12/albs61</vt:lpwstr>
  </property>
  <property fmtid="{D5CDD505-2E9C-101B-9397-08002B2CF9AE}" pid="5" name="x1ye=10">
    <vt:lpwstr>Jkf5og21QXsr7xzG96ZHDHBe9qq22XVfG874uxMtZbP2XTbNQjWHNXe3pyPauFYYJGdAsfgzfe0dXsRTHL/IXpAOOsIDFB6nDu+Bf7na7ehPd8aP+aEHNTaliyfUMOPxhhVaKF9az7cia/O5KH/05BsDLTdfh6ZT4vs6vPUVmZIX6TSJTSgGSyHe4wuVkRG0c3AGEVGFTOXweguhJWoo8KVFJl3qsot8EdTLd69EX/xFrU2pjnQqjb2bzbFPcRi</vt:lpwstr>
  </property>
  <property fmtid="{D5CDD505-2E9C-101B-9397-08002B2CF9AE}" pid="6" name="x1ye=100">
    <vt:lpwstr>MvKd2ATdUiXKHKhUVI0O2byiaUgSEYDjCTSl2pJwYYFm4MM+8KSbXR5a9yT4wUuT5YB715EybztilMtvOUmxxQcO1qgUgJOo1lZ4+YRMowloVQsdT75KBHqxJLjFFaVLWN/QsuWDUahmjBMi6pqJWpU3SjrZTkZ9gYpyyNvIlpBJ/+Tce9cjqz40WsWlFfm+7SLGl6qHdVoaAcliaEp0Duv4btQSR//RzyuBmaRA80hqsS0mYQ3ksVDP/gEjhWa</vt:lpwstr>
  </property>
  <property fmtid="{D5CDD505-2E9C-101B-9397-08002B2CF9AE}" pid="7" name="x1ye=101">
    <vt:lpwstr>nDpSv10Qj8XdSv6nvyNBKCjW4X1IoGY+ZZAJPKOfJLbWbA3iwAhtsnFw7WwiKUB/fQ1yZzO0rPJT7Z2/4FOE1GLWmxyo3MNUW40jGaRYZSIDyMEiyybmXmMzWEIsILUkSjyV3G1TbGjafgFMNMStCsEbMMhX0sjAI5mcoFTdn6Ro5jpzyUSV/m0qYp/NKRvADPAGt2ELnNmHi+Mo1Py7DLGK+CyBEsNgqlFowkjz0OUaB3ZEusOHGEr662Mu+4v</vt:lpwstr>
  </property>
  <property fmtid="{D5CDD505-2E9C-101B-9397-08002B2CF9AE}" pid="8" name="x1ye=102">
    <vt:lpwstr>XMEBi9PgDXsGCWahZgVif3jQcdZc772a26Hnv40S4aaiCfO9ytCkcI1wfBpJY99++xJvnDRWBz6jmhR7dt/8nmCZpee5VRNfiDO16m3l4BG+xPKd7S6wlBC1oOofz2m07LfFFHDCO4KPxIiJYRmiHx9m/X8iJqjHurhy0KOm1cPdcyLJSnjuVrHb1efrLUIl/q/3VG/jjrqAp2J8QkSWREvewihOhjpigo2hYs0ijBrzJjIZPdHqKqmwUCx6aan</vt:lpwstr>
  </property>
  <property fmtid="{D5CDD505-2E9C-101B-9397-08002B2CF9AE}" pid="9" name="x1ye=103">
    <vt:lpwstr>Wo4lbjo+DTqnZuqzwPRNWVB4tzqyLapGA2VBrv3dcvjuQIwGOE2qe+DutXFgg5lSN4onfACp3rpe4ZP0HBxwJz/aiUQOTZgEf+ty1twP6kZjMwQMojWcjXzxruP191Cip8W3g6KR/qHznEZB4OZF2GkA3JlusLyKiySUBOD2E6qlp9GShRk8eXUTjBf42C+0Qy5AvRm73vte7s8cOyeH0++vf8AuM/DvEvrcsW+Ohj+iNgxW/ZYiXdjEMlDO47R</vt:lpwstr>
  </property>
  <property fmtid="{D5CDD505-2E9C-101B-9397-08002B2CF9AE}" pid="10" name="x1ye=104">
    <vt:lpwstr>ut8woGJZg/jkc+b4rIFlw3Q2hy2umMc7/6kpHPEeqO44AcndJOtqg5Zq7729iEgdTXnQAU3gjr/u8a771LEKC2f1jPsF0GL2TIGiE7xl47IXa3RRgV9tc6pMGwWPYFyDZfgFZ0zdeoFMbjlLwVpm5eqGFJKD9ypYzFqKkBE+81Fqa/mJXcjZH4uHGnJn8GfmWIFyNCohSGjpHuKszULDe/mSJ8OnZpjyLOhcoOwGCoa55gXrqCzHT6vqEUsDxTy</vt:lpwstr>
  </property>
  <property fmtid="{D5CDD505-2E9C-101B-9397-08002B2CF9AE}" pid="11" name="x1ye=105">
    <vt:lpwstr>wXTIskAqMwc8upInaqUbgvXFyQPg/XGJtq8/KNM41hADUByq5tzA1EbTfeNRG4Ig7SRP0b+ZaQKmZ2WtLAwpDoEg8fiMJASNtPfQIdEcw0+tS4Qz7VeJyACeq7SNLEBSgIVy8DuQhJHVcF47VK2HpDTS0qDZok7rud7TGTxoFqyoZgMUIsG161BtYcC1I0XYYHQaxJj95Kqt3qg/iW/M8DHmyCB3v9YqtqdUPqwHzVWFCmGzHMWXjo7llvZrIUb</vt:lpwstr>
  </property>
  <property fmtid="{D5CDD505-2E9C-101B-9397-08002B2CF9AE}" pid="12" name="x1ye=106">
    <vt:lpwstr>aQ/NRQV9vfqyS40k8a3ZwHbGqoERIDmRRkmur3zYU++4q0TQvO+JqsWQpWTwiGfYF7tCuzi+s/V+sLcCBPCysczYyCgcjsG0O8QDGG0PIOFjaRmcYMq9M41IFC/laGTxIwv1IXfY+MRQXLI3eOFXvBhOuOZ6EsVeT7Wqe9ZkSCStyvbGCLMF7ecVy+6RsDRqgBc6Bn+EbDhL+vBJDjF+ocLxVONz4Ls2djs5zh829NoVIcIt/eJzQreNvSOGptk</vt:lpwstr>
  </property>
  <property fmtid="{D5CDD505-2E9C-101B-9397-08002B2CF9AE}" pid="13" name="x1ye=107">
    <vt:lpwstr>2uGhGsq3nvySJXCyE77IFOv+dYdgZh24kvY17IT9/v8fNzufFytLSQlEdAbaPrTTzs9jrg5KXm3AlV4qOxi7+BPPAv2F4RbE4rRSZAVMCTgvV2CFb+j+r7xlgkl/lNDXzOGPTzCWDSKT3q4yvpGc53HjX5ACIOAQt/PMb8ujv21eu9WX5PWeStJJ+rtCKRKOyDKz4isAd3mpQ77eqoWxzpiWp5ibArJ2sNi0s9UVjYBMAO3fqYLPSABtEJpYAxL</vt:lpwstr>
  </property>
  <property fmtid="{D5CDD505-2E9C-101B-9397-08002B2CF9AE}" pid="14" name="x1ye=108">
    <vt:lpwstr>elrPtsZ+yp25si40HqAm1i1dIM8HRYmkXX3qhXZM6Ob+uz/EaAziEGQnB3PMUEujnJDJkonpGqSZmgNN5lNoeY6+WxVAbY5hOKmu/qJbZUYA2hW+HF88UtlbH3dNc35oW50c6yUBkKaucfK/EdQDRLuIIveF3nxg5NzBQ3lBcT9EW/KCu8lAhjLJtWwcUEvBsCT64u4vVpaKQulPnbEnAr5KxTQoNIOnfZWfUacsf13LbUKOgjChv6P2JUCfMsY</vt:lpwstr>
  </property>
  <property fmtid="{D5CDD505-2E9C-101B-9397-08002B2CF9AE}" pid="15" name="x1ye=109">
    <vt:lpwstr>ywblp5vGloo9S0D1iFoKIFw/WQLhmwTO1r4HOLPQJIpjEVYqjJqqUu7nkEI0bWEObQU0R4wHAOrlBHNi5Pw/ATYDJcltUkWNM6ISe/JZPFDAHNZe8qFqU1TvKj4VkE0/dqaMkwXFLqzRcTw0vWi7HqEOJwwf0jCJquGxdSJ6+AGgJNMrt8G+JbyM5ljq7M19rmit9SZEW58aq00xCyRweadjAsUoLyzY0d+6lvXn2795NHbyVKiPTqjTLHl12VS</vt:lpwstr>
  </property>
  <property fmtid="{D5CDD505-2E9C-101B-9397-08002B2CF9AE}" pid="16" name="x1ye=11">
    <vt:lpwstr>nmVv1W4z0N/btNxxo4P2iLxycXpgtiIHuRvA2RDdcRVecVJ5U+tMGm5jPhdW5fJ2kF2vVLXFhuoeFqLqMbeglwMFfzdgUgVpxMxPIEaJej39Tk6YNp7EpNGQBKnpdnNte2EIN7ujR9xGgWw3GG6DsrRQYjI5TRQLlcgAJ2FenxHY5T+apCeEOZAW067JvETm54Q9wjlNX0qPYH3fa3ce4eo1cQ6sQR3DzTy/Q1rwrTlXXemTOje1k10FTxhOFul</vt:lpwstr>
  </property>
  <property fmtid="{D5CDD505-2E9C-101B-9397-08002B2CF9AE}" pid="17" name="x1ye=110">
    <vt:lpwstr>ho7PtF39EAQXRbwsofAjQ7sdMm8ZOGWEUM2Zz6LMIV4Dgt5N6HbuG2iL3NAu2mtUPYK2g2qja9+dTyQEkKudvg9illFFe+ee/iK+kNlC9MSPzCN9TAyfTZmyLdYVTYmIRML/o2ePN1/PIDlLNBucymCilF6iFKftQieIytEcg16xJYd77S79Cl7VkSx54UVafh3wiKXYcaARIhqBG1CzBLcB/UoMlTovPqWlJGa5usc8Fhtpceyb6dfoRJ4SyBi</vt:lpwstr>
  </property>
  <property fmtid="{D5CDD505-2E9C-101B-9397-08002B2CF9AE}" pid="18" name="x1ye=111">
    <vt:lpwstr>4MtAkatMKE6Ya4gEAjbbxcEuCuqD/qAYBmNn5UxPntMRsiXLsOfro8H5/82pSdZhe3Db5lVWuz8+HRBpjjpKst9N5Ho9WIqo2bTJRV8QkzeS78coYnsytpXACFdsACw4N+kuc0PRSC/7Atczy0u2CEG22rCTr49xkyxBnxycw+U0AD0X6mZTEouf9qs+K5+2sRxHwi9pBWnuVo5oyRtoVXDGzQYGMZt2SUy0tWz8eTJ0Y+ARd+BCvIP/RCJ/PHo</vt:lpwstr>
  </property>
  <property fmtid="{D5CDD505-2E9C-101B-9397-08002B2CF9AE}" pid="19" name="x1ye=112">
    <vt:lpwstr>NGOJLKfRdnZqKAUcSvm687fuPZMauPSLdXEGcqf7I5aISQruu4MlZy/U7XavmOysqGrruwuaOdiBS8Twp02cl0VVkr1gZgPGJQWqexvwoBHDHF004+xrG4xRWNEnmcelFZ9lMA4hmesfCu/HiNKmqCFngPhxeHh9mTqmHqI7Ppak6zUb80boJoWVPOE0YL8SEfdAnzKsUz8rTdqGU9j6p8U8fjoZlgylgoffCHUCrGGkpHLE5hcZ95AgpBRNIuX</vt:lpwstr>
  </property>
  <property fmtid="{D5CDD505-2E9C-101B-9397-08002B2CF9AE}" pid="20" name="x1ye=113">
    <vt:lpwstr>X4wyTLNeS5idu3QjkJu4gGXRMc9v6iQulQwyBtgoJDCI88y093BinakPGXSa+4qthOuDjfEzvNA3el1yoUx9C5d7KSMx5I1bhK+D8na8SGFIGYySUIlrnB4PiHCAEob5f/qbA1dhq2q3Rm2ld4bvU2K6jnz6F3AQ71o3DkLXV2f71593wXqEQWFWCTUGsG3Ey9t372DPFlArDZPluMOxEexyXWKzFlO+aHg5eNwWbC7bA82qeuxQ829D0cqePUr</vt:lpwstr>
  </property>
  <property fmtid="{D5CDD505-2E9C-101B-9397-08002B2CF9AE}" pid="21" name="x1ye=114">
    <vt:lpwstr>7nquaEjcVABjaUQHI5GSUJHoOMog799+sfd8GTSt5cFkycyEJfl2Yj0mHhEfZhPDz2A67mCYirYg3DpoUFZsTLxuV8KLEftJrq0YW3yj5RFhL4/irjjFqqXjyEKfzgJRr2mlwaiGSsWE3afJ5UVAXW4yGiMs5WbEEJyNW1DypNvqxtKAELBfQtXpsE2Eej7Q8Q0HBI8Zel8HcWJ08KFZSe7PxF3qvGYN4E1D0sXHRhsECM4QIBSMRlgVp9R2Ksd</vt:lpwstr>
  </property>
  <property fmtid="{D5CDD505-2E9C-101B-9397-08002B2CF9AE}" pid="22" name="x1ye=115">
    <vt:lpwstr>fRNRegptCYt5ZUB4YwKYSV+QT7ujt4baiGBJBvsdjz6fQP5ws3FUB3IAjy53dUOXpELfBN/q4olzYz8S3vWhC4ihcrWWi3k/V2V80ohLGbPHV+pEwVZzXwQLm0TUlMtvgJwNRh7jHOIrbcinLde4wEljFD1dsAFpJ5BHkXHhk8ZND4mRavk+0PKVPLRy/qM1Cqgu3wY23OYqxLvFW5MmoLXl7fJRhU6fZWNtPj53tiNGV9e1HZeunnPQ7s0n43n</vt:lpwstr>
  </property>
  <property fmtid="{D5CDD505-2E9C-101B-9397-08002B2CF9AE}" pid="23" name="x1ye=116">
    <vt:lpwstr>0uDdeKO8jzRxBfPA5e5BusjuWOQSobCfr8YQZCrJlmFfAxDKU0NzE6pw85daalonbsm9MspvSbg8JkdXjUdMkKVh6aYnH8FGGWVkU2RU7xGu1o7Ko+p7jeMaq4vZ8RvO5bfiLthb8zwsRTzW3IWQIB8ryWYJMB9x/ex3YB7c99kWROWLyihVqEZHnv0otIB/fks14hT2bEBImXXgqQN43R202yTDPDD88ESLpqHGeu7n0bQtp9sr1YFEmHhaZkj</vt:lpwstr>
  </property>
  <property fmtid="{D5CDD505-2E9C-101B-9397-08002B2CF9AE}" pid="24" name="x1ye=117">
    <vt:lpwstr>qoUHaov9GPj5AAZXZx7C58mPDhNWGPvMZI+TaXBlPdAbdn2bRxUdOPsxvNiLiknmMNauTvjg0hHr+SsklNY10oU0Z4ghGosPvw3QeuX/1JZa67YtCgO1fsqLi3x4MdLuCW6amlGn9RLYNYV8k/N389oGuwmgk5R6KtC1v6kY2/gpmDNI8Q6l1totly6bnXCgW9xvhDJj1+4B7pievr5ZhyWcRl4yiQE80f07DTtJnQNZ3VCK7pn4WgExKQJ/nty</vt:lpwstr>
  </property>
  <property fmtid="{D5CDD505-2E9C-101B-9397-08002B2CF9AE}" pid="25" name="x1ye=118">
    <vt:lpwstr>xqLHTRpZaVB1Vt16uENRmgn7SML3U9o3/g9s4jnFoH+XHytSe89t46Bv39ohrIJu7lTlrqJ7Odyw5+l6iH/xpP5eBfCX6AUD/mAyziaabjt4ZhFcvQngYrClRNTP3l/JQ3134kNd0qInImOVJtqs460jXaEO2IFiezd5K0j4f8PQ9CsS4gmODiopmVCEcNXJUCZ2qQCkOxCMAeAOG5zUFiIwCduoJKtI5px/In1McB6qnQ4Pl//wExBD/RTHUAA</vt:lpwstr>
  </property>
  <property fmtid="{D5CDD505-2E9C-101B-9397-08002B2CF9AE}" pid="26" name="x1ye=119">
    <vt:lpwstr>A==</vt:lpwstr>
  </property>
  <property fmtid="{D5CDD505-2E9C-101B-9397-08002B2CF9AE}" pid="27" name="x1ye=12">
    <vt:lpwstr>Of6ka2Hn9HXCnIv/GNLUYTUSjBL/FdgfbNkL/r2XlKHM0xmPewMWbzM/rln28xvK8DlRiSwZny8yELh0G6kYudDYfE6gRH/T9ujX1qm1PNQqED9K6R118yWnOF3t8CuAVHspSEju+14EleJnfOg4ol8dL38xkalLBLi12jqG49m7JV5A6Wc1PuH4fNXcESnOj/4JMHV1I3iCZcamB1VhKyOTxi1Eq7w8HdICdVOg825azQ2YyrxIlgnMpS7OPlj</vt:lpwstr>
  </property>
  <property fmtid="{D5CDD505-2E9C-101B-9397-08002B2CF9AE}" pid="28" name="x1ye=13">
    <vt:lpwstr>SbMjfesMosaYCxvBT6/YvAaXawRAcYBOkN5kqlu4wVzLSrjy5+BAOSp0EAFNVvQix0GHG4Y14G4beKVXvcO6L9bQfgTg2KjGMUKklvX2AjeNp53jQX9NZCGvkFcpEAxPnUR/E6pxhL8bTqYasAI76UHLeBfCVsMOBWsM7/hdIlQ5+fmZ/wCToe8w0R9itH+YBI+tYLXFpM9PYfWk4sT2OgX0gQBScxh/503mZLZFE2vRvNF+vyf4ARHPqcoInz6</vt:lpwstr>
  </property>
  <property fmtid="{D5CDD505-2E9C-101B-9397-08002B2CF9AE}" pid="29" name="x1ye=14">
    <vt:lpwstr>7cBBZI8ISF2vxFoh/aMiX+qYsX8Wlyf+zgbsv60xV3ySWVrbPONO1llww+mjhFYq+ScnvfiCWjXafJSPG0zRGf9PUOuKQvObx7n/nzGPisGvDzOPwUU24NwYZJqCIeuA1sjea7i+hmVFZMALt1AZ9UUIbX8VE44Kj13D8howe4yCsv8CiDhKRfTiu01VRV4ViHW3P8sH0uIQHQQwQdUKw//9S4wvk7Yoz5EicEEli6mNphNAgxcca3gIpxB6Ofb</vt:lpwstr>
  </property>
  <property fmtid="{D5CDD505-2E9C-101B-9397-08002B2CF9AE}" pid="30" name="x1ye=15">
    <vt:lpwstr>g9RFW81tElNdH8JSrbL+0LqXXn4TiS3qv0syjKXAfUoAPdCF47Rj4hLBcW0N8SIEEpeBopFvkqTxS4MhDcubnZC8g8qksX1f79XwuK/SL9r7Ch7aD7H7xbix7DTz9Kd7PvTuAFnVB5YppXC0/pnuefqAHppeOxnj+sTQIvzyhXRpdMzYnJ0hBuBfidxZOMwrOiHiM7fatHRK+33F5ecyI/g9myKXlygpZ7ST/6lpN7Lg1UT0OTzj0dltuYGaQ7t</vt:lpwstr>
  </property>
  <property fmtid="{D5CDD505-2E9C-101B-9397-08002B2CF9AE}" pid="31" name="x1ye=16">
    <vt:lpwstr>C7Jf8lHOJackz1ihV18B3K+w+E0n2VIjk8sQtem226bb4PMV3WsuTa1WI5LSOneSf0odLCiGIw+ryJ9LTTG3WbWJZaw6PNlEDKSlQYns8DN1r13qQBFU4lbEzJhk266XHV1qlxOy/Ba13f6kC1QhY4Bqt//KxAEx+SqjizWfuW0X4W27o7s+549OsJzHqOMq9yCoPXazcOwhywhtDN2SLjAYdvg8VkiVn8xbXcRLy6ifuL/0gV7qB0zAvwndI+Q</vt:lpwstr>
  </property>
  <property fmtid="{D5CDD505-2E9C-101B-9397-08002B2CF9AE}" pid="32" name="x1ye=17">
    <vt:lpwstr>DYAL2VluR6yjCYkaljd7S2TDaw7uYacRPpkZ+GiTV+NEACIH8xFOpXpSB+1MxqbLx0I47DonifKWZ1foBFbHSHODPfNLyJWj8jNjSfx2RZdSv4z2oct8zibbproKDkLkZQHwn18VgApHMY+754rxhAJYCKG8LAaHRJXXzKxSwvwH5zWA6+5PQfWBOgCzP8Fm0zSeTk50IUtxLcT0N5FgMRl3b/lmZUydlE9BFo0cDSaPpGUedxQiiZJLU5lLd02</vt:lpwstr>
  </property>
  <property fmtid="{D5CDD505-2E9C-101B-9397-08002B2CF9AE}" pid="33" name="x1ye=18">
    <vt:lpwstr>9eb6/IyfJnaTTufj401ovRnujuu7Io80LS4FPaukBgotim8R5660ijp/zjBzeGflZm9rBuJFH2i19AAEyWAvdJ7I+f7P4wigWKxf2zchGYSTom6+pCQpHJ/nArHRclmHEzH3QdlBOR2wDklDuoKCVzBnN+Ib1B3CuTwQQLxaXNtTo1CF6kmzjIzk8K3SNBD9GpuY33lDPSGCJhBZoQs+UYHZJK209E7TgDTIopEQ09f6bZTkOsKR1RI4mh8BZnX</vt:lpwstr>
  </property>
  <property fmtid="{D5CDD505-2E9C-101B-9397-08002B2CF9AE}" pid="34" name="x1ye=19">
    <vt:lpwstr>SswauPcQ4qOIBGNhymQ55ez0cXoJv78ulVlwJ4NtagXWO1jLU8+nBmkrb/kONGPsE+eNcNohLgKnwKJeJoWv106D9WUKSI45DTarUjAW1H1mlXbFCzLfl+VqA3EfH5tqHGXsS1qx6KoQxGZmEOOyrTanIo5i1idgs8nSrAdPGqVcH+7XEVjSuP2JXqYyC9NxjRqWK8K2o82CFymWbXboOqh5g0p9aTNuQsqO7Ykj0tSl9w73EeCjeCgPSjgX980</vt:lpwstr>
  </property>
  <property fmtid="{D5CDD505-2E9C-101B-9397-08002B2CF9AE}" pid="35" name="x1ye=2">
    <vt:lpwstr>VnhmpOUJ2a0zOZr38BtUnoN4zDHAEM0CQJsFrFyrLvMrW1aeimys2MSqXYCZa2vH0BEZkQFhmjFZIKOhxBF9Br+jZxhQGAbZprjZe19k32k8Djo0wsGvsYaXJ9plDnyKwFHlEVuTJYvoOrZ8UwuM/AB0USIF3glU5hTf6qEcwGvKnABHuaN6FAJ2AUEGr8k+zMS+Zv0bzbfelT4LMlsqtt+e2i2WyuJBFG+ITQiUKzez79ri/jOpcNy9xFJaFLJ</vt:lpwstr>
  </property>
  <property fmtid="{D5CDD505-2E9C-101B-9397-08002B2CF9AE}" pid="36" name="x1ye=20">
    <vt:lpwstr>f80RFNXy5/09LylZpgDc3uPOA1L6JtDsXUx3q1W7Pl31siLzC6MUBBy93WlGGLQB5TL5tunxaKFAZF+NYOVCc7veysERndvOEqqk3v6BdVLbEYdBWdAv7pM3KDIOoBsoxWAXqCpREBoKYcLTenkRtjRwUJTB7XCdJ54tGNv3bDaeul0pV196A3g1kilUNI7oT8oxxT6xQhuqM1Dz43kgz/OncKKBP+90/zHndDicYEJVgGqrSZpcUPgGwAK/LUa</vt:lpwstr>
  </property>
  <property fmtid="{D5CDD505-2E9C-101B-9397-08002B2CF9AE}" pid="37" name="x1ye=21">
    <vt:lpwstr>TQ+E2UMjOskqZhpPN4lGi5Q95bR0tF+PPz64Wyj04aEeDSJiQutPpDjJDrq8KzXjt1q0Xcd9xMOtm4BGYjo+YyH+gDKFJn/12Pp6/v5lKVEPJtbhfGd8zcbLNAgtFdscAA8f9xx+BxtC9VrsLpepJT011h/VTufQPzh3XXxReo/1Ry9iHADJJms7KaTxtUtg/lWeeyXYNj9YPg4drcuK3qh+qfxCfBcEaZyvg0wEs4Yq+jjXfiaCcA7yvNcgNUz</vt:lpwstr>
  </property>
  <property fmtid="{D5CDD505-2E9C-101B-9397-08002B2CF9AE}" pid="38" name="x1ye=22">
    <vt:lpwstr>IZqc4tmz0Ba0hIx98xbgicsLX61flI/OGf73lp6/VhSYHNdvSgd6Oatwr5LyiNOQs7wF+RXBR3fpchvuGedaqiJTyJuwUbLpMlZ5kXK6yy4QAJFE+qEaTGls8sSO5nrQr/PFHLD/Bvff4lwHfjCDInFWK6DFP+jNwfaHo9EgJakTlviJwZ6R+y4FF7AjlUl53U+cspgGtEc1vIIL2qRkMj0aaf9JjOmyfku8t28oEOxV+D54nth7s7NHBWHf/YD</vt:lpwstr>
  </property>
  <property fmtid="{D5CDD505-2E9C-101B-9397-08002B2CF9AE}" pid="39" name="x1ye=23">
    <vt:lpwstr>MVEaz9+QmtIKsd4Lw5gNlk8f6xhNDxyiIc6aSar5iZ7a8fpDVK5v0S6M813Ax9tXihYpXgdGGBoUh0B2Ar/7486Oc8kf4sY0+kMd6JGN+F3bxOT7nm3ovObjdiYDw9CMAdivAb5Jh/nbPkFH35cp/ITi2lscBr0zafRkboJg/uUdK49mQ7AfchJKEsaE7t9XKoTS/KL6ikbXIOci7hKunrQYYSG8FrLvtscYKU01m6hxIml0qasGAH+pl78M/Rb</vt:lpwstr>
  </property>
  <property fmtid="{D5CDD505-2E9C-101B-9397-08002B2CF9AE}" pid="40" name="x1ye=24">
    <vt:lpwstr>L1iYyecop+8igdj5D5ViFHm4v0gZqLSz/QxqGCR9bJX2Bq5MWCV34/sL4kHmxNoEEzSs+ncOJU+9rB3tziZeOzpFz50bAX2dDiQdJ0A8OGM+GL6ArLeNDPAc78uveJHVJbvQRhBnhNQ7J8pfR/aH/7njxmc3U2Xitf36AleaOKQe9d6lG5Y0TeHkuHysT/RHMefXB/+Bfr9DDhf8YZOq9+8R4Tby+x0ZCEsuWWJUJqvWF2igOQM4AvooSgdUX3A</vt:lpwstr>
  </property>
  <property fmtid="{D5CDD505-2E9C-101B-9397-08002B2CF9AE}" pid="41" name="x1ye=25">
    <vt:lpwstr>4pf0p+sYHu/uVlCZ1CvOQRzeLZamIv1TThZ8g2LoYdqQ4vbZcsOa8zGUNdAtL8ZCCxl1zYbkHDCK5lQ/qAIdVOiSzSQW8GYo+Z0w08ttto8IfHUdtShoCJHDhOT48cELYQ79TAkppYRHCn/t/qJj3S5FSo1/fdk5jB07/Zco9XMrTGyDA3b/U9cCqQmKsnW4OCGxRJFiuVqHvXAuR8j1Acv6gNYFmKwwjapfBfuOhvYvIWtHHYDpG1ts9ey5bg9</vt:lpwstr>
  </property>
  <property fmtid="{D5CDD505-2E9C-101B-9397-08002B2CF9AE}" pid="42" name="x1ye=26">
    <vt:lpwstr>H9G98fRF5505QNVzX7qJN58J1aB9XjtDSJGLCK5IRNaP9+mvB4inBR7POGQ+XbAxGpxPsJTtAVtbsjRUa/FP8HBJir3FeeloBgW1yMKkbJTMyJZoh4SF3n0RN+hF6F6Pr5Y3UjUgraWwEY2DiZ0n83GVHXtr/tD1h2cw6HdmCgL0t2zEih2dR35e6g/fIl8n4lf+WtEEDbvNWSNI1qIs9TJglzr/7rWfN77eCvBw9pzTb8pLXg/nKpayroW5xDb</vt:lpwstr>
  </property>
  <property fmtid="{D5CDD505-2E9C-101B-9397-08002B2CF9AE}" pid="43" name="x1ye=27">
    <vt:lpwstr>fkwhOm1t1+aAdPVe66/JsPxOkk6zhNn7NqJ5xR3AKn7Djlr5JLXXmmEs2zYjlVscYWZK8kGYRL1E/XcU5PRlL3arIL/ZjTTtFwqo8myA3DggqjRFYCbTBZ5+QdONoHsyTeIgDjaH/EGGwOiF2lGUl3nBzHe8HPPmbMHCIW2SJoCYYiSYA1tl78RZ6C3a1lhPV05Vt3464bZjrKYOr+KynnaDitwxUTKrNG73S43B8ooyONykqrYvXXtdYYku1Oc</vt:lpwstr>
  </property>
  <property fmtid="{D5CDD505-2E9C-101B-9397-08002B2CF9AE}" pid="44" name="x1ye=28">
    <vt:lpwstr>CwVetOvAwWaUPE9AIKG6vedF3p32izQF9ChprihTCjJstrNz9NY/FIVhkiO5hwNEo/RgiGJM+8Sd67SARXZj+rNJxLwKAryMSu9hFWVDCYbj42CmLwHVe+KORmVtB0QxKb6Q1l88mEcQvS8whYPYwpf35Keq+E0l0JuTgeNVBsxbwiz2eZozOiOwEO9U/MhWVm6P1AqGZRf+VXIKXnUjQdmEinXHIOEx2Al17DnZFON0PUn5a32TOaotph1N06m</vt:lpwstr>
  </property>
  <property fmtid="{D5CDD505-2E9C-101B-9397-08002B2CF9AE}" pid="45" name="x1ye=29">
    <vt:lpwstr>BSdWZK0OvdUrRUr4J4GsjxWCNmF3eUVsVutrbV5jRb2v7ewenLDV+dzuXGhKWb/cIlLvRL37uBNR448sz9SvosAtSZyLULkMs3KTc6RzLrCiT8WCMaBc7y7KRw9EVSiO9cg5MLmK4nSqJOy1PgzU/JnYWHXz2EV3SNPn9VNjNgpjiQkgOrbVZ/8ot0MLufzt/BH6EzlRMmjm0+YtQCe3sPCgzGex38VxdEyCoX+rXyO4zQmAu/jlvPOIudux6af</vt:lpwstr>
  </property>
  <property fmtid="{D5CDD505-2E9C-101B-9397-08002B2CF9AE}" pid="46" name="x1ye=3">
    <vt:lpwstr>Amag2d4jOU51UtJ15fQhd8cWnFkDaefe1qLPAV9pxQlZKZ+kDtxcdDaP8gRzBjsnreh6xlqG1rBhoVpfsEHAAIRFFN0BF925HlgKioLtqHxNLDCoGf5wF02xf4v0HL9+vDpcVTSw16C5odm9yrxdtz5zGFT72ybI7IxZFBD/lHLtmRR4wlnOQJpZwRdGj4DIdJbeXE01dH6S5LS9le7nGtiyBXmirliCRvcJD6CWjxKo8awWnTCqo2OrgOIngPX</vt:lpwstr>
  </property>
  <property fmtid="{D5CDD505-2E9C-101B-9397-08002B2CF9AE}" pid="47" name="x1ye=30">
    <vt:lpwstr>tfAC4n3nt5uWJbyb6CIuWC2CqVoVxkDEBr1k7elI3jl7bLRD+RNNu+keSsbIYSVjxcUxzxJT/A4o2yDN0nSsZLVEKJ0WY15u4uT0blXkidun+XOpPy1wZS18rK4oRKNakXglfkbf016dft8I8jPpG+9OWjxO5Kf2yMziAtn859MDtCZ0Bf1RzuxkkaXmvymIfczhHkRPPchxqHJGjja7RZBLbReelY6AiB8ZaWSCQ83amZNArBoAROb7g3qxA2r</vt:lpwstr>
  </property>
  <property fmtid="{D5CDD505-2E9C-101B-9397-08002B2CF9AE}" pid="48" name="x1ye=31">
    <vt:lpwstr>FIONJJM2fmf9pNLeeZp+rerLT2fOBlcxpUHFFZoCENshdkSSx/yXesZ0HjcoUXmVQNJ0uVJ3ND/kv5t+bgtlFiffqWP7gXABugfgJwToeMzslJnRJIWOsja/vGurCup/HHSvCcFjVZqZb0gUPrZ1efX1+IBwwXiuAEiROTGNhR1J6iKzwm63SeJPN5WGQ+5GClf+SMDVqy0Khn+9JbCBRozhpDrgHv3yqsKSkYb//Sq4vQEdrEIMVvBQw2R7iUk</vt:lpwstr>
  </property>
  <property fmtid="{D5CDD505-2E9C-101B-9397-08002B2CF9AE}" pid="49" name="x1ye=32">
    <vt:lpwstr>bDPJbMqa9M2g3WS7XtNYuqntqxGcjfRMrSn4ZjOFKyst4/oFj/XjPRzldKll0DwfbTCd55MaO4hqfdJZ9ennFq0ZzYs2t063Lhx13EEPie6oxN2xhKET8cA+6/rkPV/ipEHbWBeIw++amF7gU/NZe2hb7trotpdF6dwkvXWQNTt3rpyFdo3vrZkGg8umxlWJ3HfbDgLol2UE55wyhWIz3b8Y8QMkQoufAD7FygGccR8HT9b1+q5y5hIw2jdrPh3</vt:lpwstr>
  </property>
  <property fmtid="{D5CDD505-2E9C-101B-9397-08002B2CF9AE}" pid="50" name="x1ye=33">
    <vt:lpwstr>xP5jBc8Yc+ptiEd//2V0J/PPMQf/TaOMe2SX28pqXCHn1pKSkfPZHpeA4pPG/OzsXTlZfz3ntakCu0T1sYr2kdDLonYcusTiwjz4pw5nLwCjPBtiyKxIgORkNjbnoexuP1PWdteou/3cS1/SSJR5gn+4wjb/qOWIvXFeTz+rPP3Yq1zWNRvlxnXJ51IVpFj7sD6CgqMUKgOaqquXJnCCOaSFtKHWgKmzV7f0TTX+lVzooc0jc6pWJH0st+axMmP</vt:lpwstr>
  </property>
  <property fmtid="{D5CDD505-2E9C-101B-9397-08002B2CF9AE}" pid="51" name="x1ye=34">
    <vt:lpwstr>ahBQ9JqTz/IjOmYSfaQKrZYByx9McNgHZov5+KcpuAcI9BgcfloP5ZpzSnASnvpFJCDoJRCko9OOuAGKj60AoRAB4wWYaydXci8wRutqWKbBPLN7f11OshJIeF/7qe6klISMYk9kfnrvs/mGy4yoQmY/vDb2DmuXkBMoYrmg+Wf7gboa8moO6ZTaj1J/dqeRcdYy37t+n3b+/XKIqy1CjjZnFxFI2TRvA3lECX8Y07He5DxW3UmV/0ifp53vs8Z</vt:lpwstr>
  </property>
  <property fmtid="{D5CDD505-2E9C-101B-9397-08002B2CF9AE}" pid="52" name="x1ye=35">
    <vt:lpwstr>3AM+OwPeEcRk3hTwOZQjk7lqz2cpgtBMGzAy6RfRMqh+ZpyC3aybWj6Jp0cYzocPjUMUcVZcDlnbtA3/X4ksK45TkXp6HG5318+r639yQfZ3JGyFs52/hjO6qg0/I2s1pMbBSIyjiC7HCnlixB/fc+S1YxfJAOxubckyJrbt7gE0w2kGU143M79pt4GHCAdHjlcuqnDiWiW08T+kxk3OP+Wn4zp+ju70IjeAnbzdsIhqtxuCVykMpT4BYRBltUr</vt:lpwstr>
  </property>
  <property fmtid="{D5CDD505-2E9C-101B-9397-08002B2CF9AE}" pid="53" name="x1ye=36">
    <vt:lpwstr>W9t1Gaz/vo/ICftBl027y6L/bdfK/Ji/EdJJ16jxoeOuGZg6jzgzVG9W1TyOGlxfk/Qo5OyK+4vGkz1pcBFn8jLjhp8ZyvMH9SN20X9APv2yytLf3yFOB0Xy3GpKe1DW6YpEXU5+LQQTRf0dFNpWbNiwvssLX7r6VukCwZF3D8n+jdAH/6iaowoVZJsSH55i4AvHl8dpCf/yzZUBEM3Kxu+fLGivYB9uuBdn5Q7ahRDm3uUz6gbFtSnVVqMxFnf</vt:lpwstr>
  </property>
  <property fmtid="{D5CDD505-2E9C-101B-9397-08002B2CF9AE}" pid="54" name="x1ye=37">
    <vt:lpwstr>XQU8z8VYNxzpY15Ujx2S9SCMrUkHIc/xWnSw51VPC0oLFz2003jICxiHjPnMXNEcoK8q2HbxMNkV3K5Sh7CpJNnL/wNIXReEvP44BAQhrdxpoozFvZxJFAnwUWs3EnzERH3LjT2AAZ2c2L9Z38x1UdCZNQn85UrPJrFkbtCcIi42JUYxiqdElMlrLxirGIbskedm1v1/mkMsB9gb/A6yqOVkYOAEU2r2bk2+IvfPlxbwHXv5AMRxFg+wwgeIScB</vt:lpwstr>
  </property>
  <property fmtid="{D5CDD505-2E9C-101B-9397-08002B2CF9AE}" pid="55" name="x1ye=38">
    <vt:lpwstr>svXOyD9/VpWFYZYcWkTClK3rwaVpi7obtg2786f2JY5Ohj46CLJH7C5UAtkpN66aWJg5kdWWSdcJFTocnSgPj73KPISU8TuMopolhEucua/5iL10waA2HTRzZO+RSt/ADtjG4eVPg/u0t8Hr9Y7A+XI3+1uq9dq9jJD/indJ1D0pFOowpEDtBiU03RqUrcH7czFmZn05SF9S3W/vVqN5M3GA71eQOzyQN+CDSrEvGMS77b4hKla8RD5OdLHg6cq</vt:lpwstr>
  </property>
  <property fmtid="{D5CDD505-2E9C-101B-9397-08002B2CF9AE}" pid="56" name="x1ye=39">
    <vt:lpwstr>9owR9wo9ffG16BymZ/fpcSm1afJhUXpHzx6UYZx28dc3sR9x5D0HHBma3m+yEZNEHguXjZrrkA+KaGmeWFtbHCjC3rv3a3rs/4C0a+TJ12zZfnevp6yWQ5mIAxPoQsOV1xi/8LMIEE3iLXzT9kpeKCLGtipHtAVoXSTmk1r1VJ/TL8Yf84aS9JQ2P19oAeJPKZdcBG6po3KdNa9Ta0O0b70B5EXrqQkwUCRSwysDYDOw5KWpIx08jT8pLkTR40G</vt:lpwstr>
  </property>
  <property fmtid="{D5CDD505-2E9C-101B-9397-08002B2CF9AE}" pid="57" name="x1ye=4">
    <vt:lpwstr>0BGVp/jxypVRkWB+8iU6KQgkeV/DsgKdGRLscicjvuStYPpyqW/9Ii/dQ95B+EsKSlj0xLThCCKBQvCyFNc+aulDHTIT4P3s7eHObikarylI5LwOAPjTe0ZlQ4yxZjgbGSTwZUPo2oqTrObnJq+8P1Ls4UlpYYIL747kX2Syp6wkWPvLBpWBo6ZNhqZkVgfe/lBU69EE1Vim334HjddiAO5/ZUuMYcB/fk/nXWhGsfPIkzTxzzy5Srt9KOz9SBe</vt:lpwstr>
  </property>
  <property fmtid="{D5CDD505-2E9C-101B-9397-08002B2CF9AE}" pid="58" name="x1ye=40">
    <vt:lpwstr>ULZxv/0VIythkgmFWHXID9BJupVc0/YkRP7pBtBedJHi498VWNcfQxHxHL/wntiZlhiX5c/KT2jZ4yjgCzk9YJWdnjkJvFs5bjMcEcQDsRInanFkmLQO354nZKSbRUG/ZjMatnIN8OWYdVm2a1JyEYpKhYZKbGDzNEuh5FGT78ZFet40m/4zirVbRa5M56rbCGUPUiPmCFJz/aNYyeLu0LjiuNEXcpnCFLsg+3I+XOCiLJ2zGXeJf0MImyHjMvG</vt:lpwstr>
  </property>
  <property fmtid="{D5CDD505-2E9C-101B-9397-08002B2CF9AE}" pid="59" name="x1ye=41">
    <vt:lpwstr>f3StvyblEhFLrcZageVhXnTIm2ZyfCej1SoLxGaEpYj/GvRFvEA4mNBpezu7YlBK0GofeMPl8ROkEQnHX7/uL8w9le7GJWIQu+d5TjgRDWhWWJo9sc6Mpnv0HMyViD3Pbf6XgMuaXIIRWofAm8fyWj95+LJL8Z/VIw4Bu5yXnS6MmXdsyXX8wdYHv2S1rs/w1WInirRzCQOCZw93+Dcclzuy5dh0PO+TpRwwUL6BZ1qTNwl/jxRbhCNFkqxx5U7</vt:lpwstr>
  </property>
  <property fmtid="{D5CDD505-2E9C-101B-9397-08002B2CF9AE}" pid="60" name="x1ye=42">
    <vt:lpwstr>7R6aG/tT8fxCltJlQZS2CtKnM4dlGq/vW135Rs9lhW4Vhcmle29FKccGIngBO17HXuoGEHBPlKyR0ZM+G9yA8Ezj2YUbw3L5fejckrUUaZqAntF3/JDUaGJGilacVN5YeDH7n0u9/PNcaSrHM9IAD81hPG8yNwa15ym8/zrj1b1KVVq+PfnzjQD0ihCdHNMiYGTpx1KQfG3O9j2IZJuSNYJDQl2yaiez+nHjD6lCkOqV2/hzU20IvWz7zzlaGun</vt:lpwstr>
  </property>
  <property fmtid="{D5CDD505-2E9C-101B-9397-08002B2CF9AE}" pid="61" name="x1ye=43">
    <vt:lpwstr>mqb7JZN/l6kNfrIYXwqWSA6EOO68t2jle6iC0VK6DyrCA4IPQh5v0xqqPhphbn6kWWefeyA6y+M/ffiRO/ZIdih/s5m28j1hGiSC+eQfboqJ/rHmuhV1eRHviCuXJXis6NvsY8N5igTrQ8odlKwlMpXbQTwZ1dEYIcPELDPPLC4gUHUPpN2uaqcVjhZBBtDmc9DvGbRRApMcpmzObsePkJwewPOd2/QuZCP9NAxS2TKIF6cXwxEPw7i7/ySdssX</vt:lpwstr>
  </property>
  <property fmtid="{D5CDD505-2E9C-101B-9397-08002B2CF9AE}" pid="62" name="x1ye=44">
    <vt:lpwstr>Era+WEjy3L+IigURc/Goitil1tvGPgzovzH1ujji01Wphh7bfog3fdwf1GsbGU86ogGAb0CxysrFeAaF53GLrYhof+JdWqWuSJVzfN1NMWsq3MtcV/xmO6tRzyITtO2+k/ggqIoWHYMh9VrOXxDff/wNOA2zdVTwJGtH7SjNM20gTrRnN7VoSKB4i/VDT3d9y7xae/GcA4QNW3gU1M+oAV/A0dRdJXvdiYNr+UWbIvivuJS/inRVRfmhcdNXNh0</vt:lpwstr>
  </property>
  <property fmtid="{D5CDD505-2E9C-101B-9397-08002B2CF9AE}" pid="63" name="x1ye=45">
    <vt:lpwstr>Q7A+RQ6WlLwHkrBjuctvXunj2rLdLT1wtarY+HhDusLlTMpqhaSso6BbnJO7UqCy/fBKBP4SsxSj6oCXiuDo92QPOpNe5zMGhGjlvUwypy9lyhd9Fy4cz/m6EuAtH+6GAxNx9l05klY+p5FDM7+HfIrqrj/xyIUUPFOJ/zD5iptZktvIGWK3u3gELM0mEZhkWf1epvg/sHjILwzDjKW8WYvk62XWz9VGvahblPdRHrCkWj43TO3NifJTpbMauP0</vt:lpwstr>
  </property>
  <property fmtid="{D5CDD505-2E9C-101B-9397-08002B2CF9AE}" pid="64" name="x1ye=46">
    <vt:lpwstr>x28aksI+o50P/oNTdNurnecYNTwA9+B51aJsoUQd/ttM/9Iiz3Yp+45JRfBdiGYQrsA5ZHa0kMKXIzR27+y03Mi6V8xf765GDYdWyWvojgflgtqEL1zmX38qaQkrIW8Gvvv0h0yV9EjlMTefZpF5V/i2mLRQ+DKCkM8+EVNPnvajKwxX6zBzcEi+AYT1hB3GbYh8D4MXyZYboRYhXXygei3VWei6W/HW4ChDx+DXn3PbWo4oTzOt2aoD8q4D70G</vt:lpwstr>
  </property>
  <property fmtid="{D5CDD505-2E9C-101B-9397-08002B2CF9AE}" pid="65" name="x1ye=47">
    <vt:lpwstr>bQCRfGz0b8knF3FNjXkvlRj2nExNeuWAszAHdDfQ7Vk7yS3vTaR37ko6oFC8YcUmeyuY2u8MVUaUvsqgOxjiamZ2CpaCi2ejL2CAuhKGoQuR+9xfHDArI+0oBxnpbdHor26FmUgTiWjju8teo4/ZXE5V2kXd1i5UKlVeqbLhzgb2vnUeLMN71mERpeZPTM3M6RAV/C1aSSzOfZGmRWh/N/elCKG+xo7a9M5osNJkW2JZYOFiK9LO81f0PTnn7+B</vt:lpwstr>
  </property>
  <property fmtid="{D5CDD505-2E9C-101B-9397-08002B2CF9AE}" pid="66" name="x1ye=48">
    <vt:lpwstr>Agsw/Wxw6n76cRpdMXMVlwkf7W+/bJYSyhFQ9wli+YHbd6B1V/v3Qtz2757x5VaMlmje7BOc0sn20nkgRpUDns20eNsMuZr7cAY0yp0HIiIc4uGFwD1tDZ0uHD1WNtsnqeOOTWiaESKk5aWlGPKTorX8d7pHeXZ0nKL3hLxRRbMzU9xpGKuI1e57tmGCueABfbQtUFYFB2SEy4sgsdfTbpAkYG7QJh6cs2cTBO+/b0MfGV0kfd42Cl8vaq5+dot</vt:lpwstr>
  </property>
  <property fmtid="{D5CDD505-2E9C-101B-9397-08002B2CF9AE}" pid="67" name="x1ye=49">
    <vt:lpwstr>mfLLVj3TxxCfZMlv0P4dTaQAUU9H8wiwveYccY+EF+ERGMKJ5tX14mgq2SRVF3RjSsUztY5ts09xhHbeo2+lYEMCTHVaeNYy4tkL6m1/11NbbLyt7i2y/GDvCmFOK3LPYlmxA3OVyxjaWIK1xcEhgL/tqqXFOqPTn0kqmVQQ3XTCM8wwM+Ffspf+nAS03DS5qA+0U7OHe4RnLsXX7jFkBq2xxEYikjS9PJm4/jg1Imgo0gwibXFE1/ajn/hLAq8</vt:lpwstr>
  </property>
  <property fmtid="{D5CDD505-2E9C-101B-9397-08002B2CF9AE}" pid="68" name="x1ye=5">
    <vt:lpwstr>EZAopr5v3dkSFPlnkZY9uQjTWKCwgJ/qwwhegURHlzIgqDLj7DVGd9Fqg9klU4fR1S5K4BV09SFw9fpsTqjW9Z3IIRCM21wxUN57o8YDY/16lwt3x7DGuYTfO9DAIYE8i+nUb44lUMX1IdfIdB5B39qtfxczYw67LkH+PbVIxghoxyapTGbqqRbtfjf7ZV9/SC3YIWIZ2SJNyNYVy5efmR5ZJyC7UShk6Md04jsKn4M6OnOnckrrfkHTE4WHVHq</vt:lpwstr>
  </property>
  <property fmtid="{D5CDD505-2E9C-101B-9397-08002B2CF9AE}" pid="69" name="x1ye=50">
    <vt:lpwstr>t8dainBkl9KO7x3mZXr53ds/6msxZXljC184NA7ksfxGPW8W4wuDusIfPZZ6YINkflAYIZwhiLTS8dxqHPSdtZHK425tsur+6DoCnsVdQejOTE6V7qMEPb2vB2BNVbK/lDX9ttzttJacGihP0JAdT4wx1mF/5/Vo8qT45oBfqazb+SnmI/mIVUYlB7+H/R77LgfmSqSDgwzz9Mksg3of1Vcz2KX4ssLCFfRT9t9xjiQfArYtNu9PtZrmoZ7nxEY</vt:lpwstr>
  </property>
  <property fmtid="{D5CDD505-2E9C-101B-9397-08002B2CF9AE}" pid="70" name="x1ye=51">
    <vt:lpwstr>L/LYPIuCWRA+dzv1zVmSyVveRVsBhHlmqPh+MSG39gTW1MZQTkTjJsrNarx91u8dJE8tq4VSq50/w4LV9KJp7HqF2BxFX5o8rfDUPfIE16USwpDCk5Fl5dsvx7Wj0YunWaBkAelrozMRkuz2S66JWO4f3FVTnAj8Y+29af3BQLD4QZtkbJo6AgJjZs3YmenHkCpdWWVO3+OGMXcCs0ZRs7lBMTgx/gNARQdkT0ZQBS93L+CgrI08kcmLlDLuhdR</vt:lpwstr>
  </property>
  <property fmtid="{D5CDD505-2E9C-101B-9397-08002B2CF9AE}" pid="71" name="x1ye=52">
    <vt:lpwstr>nMY6qoiYIO9L0i+/8V4hHOUedXT8PfrnW73z73FCT/C1wEjcmJtPAN+kHGl2DCgXIj8ME3SHOP87DX9XBtKWmGB6v19clbWvusQy+O/e9YDwqPZ3Eu6ARbK8SiNg6kMMvBJYO71ff4LF2Zs9qlyA+Pn8t1IxpIkwoBsRk7s9r6nv5Do7qJ1DEf3NPbh4xER5o/p3eIxbOiw+XxighQsxsRwdt8CIZdQowCijnQwAf1UP/hz9VBDtCAtLwQbXtp4</vt:lpwstr>
  </property>
  <property fmtid="{D5CDD505-2E9C-101B-9397-08002B2CF9AE}" pid="72" name="x1ye=53">
    <vt:lpwstr>grrQn//VZFLsdSnGslFZf85Nx2PeqOgSHHLlog6v/BoCCiqztaPofJ/LUCydFgV5TQAPwPdyAwLQlcOeR6L+OOyt/lfhjX12Ht2gSu2zdaR1/JKRFf4YXiq2xiDOvpxtHjlC1j1FXCaZf6/HfxWNwNPB+RwJhzcbIxf8ECSNOFVtQP9hYEQ+f30/466v7Toe2/FNFpldLqXTEEkd96XnGLjSB9uAfqNjbod5/RXcCvyg62avVtJZDKZxyWiuX78</vt:lpwstr>
  </property>
  <property fmtid="{D5CDD505-2E9C-101B-9397-08002B2CF9AE}" pid="73" name="x1ye=54">
    <vt:lpwstr>tKIve2eH63dhX47YcrA1D+x62PIYSForDmem7Bi7qut6GMKpZ6ICyfJtERmOoatMEVwOz60mQCMy9txsQCER+oCvXT2NALcr/RBWoHKY5FEFTxyU7r8v1t69/WVPBOuLD3zkK0V4y91YFNHgaZxLktS9EsSWvdqezx93Ii8c9hckuyNuYIdUvtxc3/NgIuJIcULFHzTLYEKVKoUiWHIWwHnpbRWrSeaaPQu2TfspQGQVVG5Pp1AXqOq798+GJ5i</vt:lpwstr>
  </property>
  <property fmtid="{D5CDD505-2E9C-101B-9397-08002B2CF9AE}" pid="74" name="x1ye=55">
    <vt:lpwstr>Q+1+c7OmWKElssHARdAwHFSvEKmlFhScdZHUvT3B1Nh32VQEi8NoPS4VkQM/j3293rWle8Gz4rOalIRcGjnm3CJHFR0H9EwsT4L1dONF0QfTrbnFnNinIiRTR008ufKvg+O51IhRPHjkoDdOjOrungCY7Zq2AD9Y3oic6c/C3rRbcsZ1MbyQFRUPZsd7udsHI80/afUYazXNyeY5VoOkW21CL+5s+qjk0yyCqmIcbOdlay95tZxf40gECp4VJHD</vt:lpwstr>
  </property>
  <property fmtid="{D5CDD505-2E9C-101B-9397-08002B2CF9AE}" pid="75" name="x1ye=56">
    <vt:lpwstr>r2c7irPaMbcUcXazjeb6EZtKIn9k/pQcAswWzIk4bDMFFqugQ2jlSMOkrfvp4pi/Fh4HDYs82Oi9hK91p4msgAoFlTEjD0G4LwAA5SV9gM4GWaLpeSKgy09SlwYjHIF6EoalAoAAQ4Bvdg60JLLYTjPRQoIeXAvsHjHjLjpQa73i6yt/OwOwwhNPlnGSHDUeYOWM71bQfsX5sfPHWoTwR1kw7+CWiOQqtYZL/8sZ9wgyqj4kNKGsIjiDzigNGvB</vt:lpwstr>
  </property>
  <property fmtid="{D5CDD505-2E9C-101B-9397-08002B2CF9AE}" pid="76" name="x1ye=57">
    <vt:lpwstr>Eum+QlP5xFex2VKNcNT0fB/eYk4cbXyBdFelqTvsTRibhXMyVYTGDf/I1vXUINBaQ5Mhsyb2zCNaxWBR3b1TgAHp3ZTeb8KRPlZt9annO4XwwHWwH0CNQV9Wrt0MRCsQBVwe+VySzsFZacKbmGPuD/6AU8dJXh+L0b9yxGs2nOoUlRo3WwZGWfxRMHCdp/gCFzSYlNcuHn4ZtlBx/ITWu8WDnYfj3z3gyEvntxQ93XZ27G3vOlfjCAl/dPpnAtP</vt:lpwstr>
  </property>
  <property fmtid="{D5CDD505-2E9C-101B-9397-08002B2CF9AE}" pid="77" name="x1ye=58">
    <vt:lpwstr>ysNIXnJN5wdQa9n+yHiVmMwwJuPHFU+o3VDzpSxsUU/rnOjrc3ZMjl9X3SuwsBI82PSCk7m1lSuDAHw+kVdOsRCb/K75Rez6hXTAVXRY3dCR7lKLw8fc2uBwANhB7/LNJDpQcNop7GNU/ymE7zsoGTpNsdGc3tMMkEAJZeZ+0PQOS4lBKmrb0ceVtvLvtDas4OcH9HnAb8lF3UF8pypD7OwksvPlpN4/1N1XzpDes+m01vaZCKiSKq+BItCYxLT</vt:lpwstr>
  </property>
  <property fmtid="{D5CDD505-2E9C-101B-9397-08002B2CF9AE}" pid="78" name="x1ye=59">
    <vt:lpwstr>Y5RRzMBcFxRqkXlLRS1eNE4whkE82EY42FB38TAtH1LlanK/+YZ2vxNu/oO6Xy7IYS8LZhJHRDjO6zWzJ+gNJZGbTlJiRfq+xI5fDoxQaAjs3wEKAeIH0GFJ2ybeVk153+K8UcAhck9Wrtqr2JifIPxGVa5Tv6310dGnKOgH9FdGiyacly4x1l4RCYq1snaqkXAyd64XbPKfBWM5Wx9T207PE9LYsIltM9cJSSBdgh03lTbsrmiPVIPYDhHdu8o</vt:lpwstr>
  </property>
  <property fmtid="{D5CDD505-2E9C-101B-9397-08002B2CF9AE}" pid="79" name="x1ye=6">
    <vt:lpwstr>gJY3vPKZu6E3a0Np5KRDiYqQq0h3bjCirPVEVCKwGJelMtrSAU9TEluM+AKP3sw5tlyI2HALcS+QKz2Plcw1CbKMDs7E1p5FACcvemXfiAOQlUwyY4v53w+ynegZy4AyNlzNvUaDT4OD9pVvpXF669y253PnBYgoJP3x3PGNN5xGa1Gi1ma+jncuaiX+6Djhndpq/qmikf9yW541qvLIODANPmSn5fTq57BXc+8BE9O31/0e0NdfOvK7930Ps1h</vt:lpwstr>
  </property>
  <property fmtid="{D5CDD505-2E9C-101B-9397-08002B2CF9AE}" pid="80" name="x1ye=60">
    <vt:lpwstr>mzoqzYvZTu8LFmstAmUoBcyuHVw+UBv8F/WZa+01dIBEIr0UZwq1no/eAVGdKxXtEyJ03hFApUYSTG3b9eXwXcBegXcn0aKyF/9osZdp2pw5CwSdkPW3TY9O70AaISM/KE3Dv+WHcf7E6F/JkxjBcz6qXvRvStc/gtWcw04L3474rxlGEkJi3BlVC4C9+cbO4n5UDhkSElCxsTTePZ37rZNUAk2H69BwaOHWJL1XeH6A8VtNiC0cOmvOElWdXsM</vt:lpwstr>
  </property>
  <property fmtid="{D5CDD505-2E9C-101B-9397-08002B2CF9AE}" pid="81" name="x1ye=61">
    <vt:lpwstr>2Cyrn+BajDLHVTKuFmktCm4FnSL6VoDGiwanGzrkhSu/DCtxvdeXwBrSiUdmK79nm0dlA6B6iCGeCPzolnjAe/qYkyAPWKdMjxeK9e11/8zz4EJCk6kIraNkhaEcjmlGgfNutyuTV4rSq2UTG5tcMAsqbuN92V4b7jKvZzbyQheXBQQp7kTTgBuSF/bTw9PU7xJTo+NDlStTH8jIJomEomP66utODaagrQDt7hMraiW920xMnYUHmvmG/an6MrE</vt:lpwstr>
  </property>
  <property fmtid="{D5CDD505-2E9C-101B-9397-08002B2CF9AE}" pid="82" name="x1ye=62">
    <vt:lpwstr>HpiOi+mJpu9ctYsHVJh2Z6pQU3rXT4wrSO89ymMxC/S4XWk7gK4P3tZ20xS9GgN2VcIhxeomAC7uxXSROiGFExCZgC5vlDIef6zN6t8rkgcpvOTrSr9hLpAIXgYdCAn64a2LkTuB+c/nuQMMNpv+yxVSX0Zz7feIOx+XzIkKDIMK8Rjj/UCDTFKPB5hfItZquS2qsSe9lbH3eJrkgsb9BddIyBMdzntoF3vH9iU/qasCmFAaWl05Z7P2eO+ffRM</vt:lpwstr>
  </property>
  <property fmtid="{D5CDD505-2E9C-101B-9397-08002B2CF9AE}" pid="83" name="x1ye=63">
    <vt:lpwstr>F9Qh4Xy3ZQMsP8Rhm70C17ihcUHvI66ArxLk4Q/R0pI2HBUz31HnlCa+Hqi/ZV2AFXczsDsfy5A9aNAkMrZpwavqoqkdqv6ZPW8OvD2XMbOSn5JzLIvrbcIwRjdCbpDnmyT727OZfFhTYh4uW5/S2Ecpk3aCZOW9Khdjrn6rZ9alyBkhamvxTbmEsmiG4oOwKL1AEtOG2w4IdPL+muF2as2eUqMSeST3KefHZoby9CScDV19xuLd1qj/Ox/N8eS</vt:lpwstr>
  </property>
  <property fmtid="{D5CDD505-2E9C-101B-9397-08002B2CF9AE}" pid="84" name="x1ye=64">
    <vt:lpwstr>P0o4xJ9eU0Up/YDCiqjZ9gIwD1/z1k2BOtErJ+W2uYXiwEloi6C/hQAKTYOvzfmsMP7kv+hL83fMYvUpAGlHtepXyrOl9CoA/YXPH1EClcdP9ok67rv7cqorovXOBSJNWpPKfxui67MyntOfT7IwXr29lvr0qkieHh16W39L6TYDczpMVN99ElL6tcZcFbFDYTDgzGaR/5ucbm1wfivCsT/LsfyTpRqBiQxl643ybt8SYZFE/mqrcCWWFAss6VO</vt:lpwstr>
  </property>
  <property fmtid="{D5CDD505-2E9C-101B-9397-08002B2CF9AE}" pid="85" name="x1ye=65">
    <vt:lpwstr>Oia0oA7+Z03ZEWJ2S8OvQOrmW7jDhXf7gl3wxkrri0O0vU1Hgt9keHPkSbMASL9rqTRLACSpBOj/ldSWPnqNF5poJdydml6xQhN1b923GKJr/WGgA5PVk0FOGZb768GVey/ZVshkZBgmcfmBCe15EUn7YGzEJDOHuABGZAQCQZmq7uw4isRTBc9FEox1vstaPg3/az+jw+dg5bIIekAS58fer9+dDnyeMek2n19gxrp9FZyxiKQ784Q98Tpn+DY</vt:lpwstr>
  </property>
  <property fmtid="{D5CDD505-2E9C-101B-9397-08002B2CF9AE}" pid="86" name="x1ye=66">
    <vt:lpwstr>EFmJw8Cghv/jGupZWAM7OWTkBG7V6SYbonBfX1iPH7rQw0wBubuJ7v7DwbFEaZPIUOrbqq8UPuXN3QnCD/4hrqHUBZSzE8Jqe3g8DrYvSyayyJmq+/yyf2BKAgE8xFFuNthPg4GUq6nBJD0q6LAANSyKSLRSLBwhTfG/iO/6vgvJUcBaIo+kEEGGGDDfDeezK890KYr18mVdVoEP363nNKLVZJ3r7+aBsYIHs8uMq4sYln6XEfTA29kKt/BYcdw</vt:lpwstr>
  </property>
  <property fmtid="{D5CDD505-2E9C-101B-9397-08002B2CF9AE}" pid="87" name="x1ye=67">
    <vt:lpwstr>ro2m4yhuuj4IE+RdCWRPKT2v1lZfWAz6lMA8y4Vy06miQLy09fxTA8CDgWEf4fRknjFYOXtEdkxFAIlk3eP35QaRSiAtfxX3sQJIdhVORULf29FxR9dcLI+Ddnqsw20wZGA/KlYD2Ch2BfHXVdD9mZdrRtye8blkidCKY7qKd0QgL4D0TNJ0zEJkgrvG1HeXZa3tYebx/d54WVOF/JjZElpl8XcveCVIczVVRdmwNjlMfmrSGMZ70k82pUkKKqm</vt:lpwstr>
  </property>
  <property fmtid="{D5CDD505-2E9C-101B-9397-08002B2CF9AE}" pid="88" name="x1ye=68">
    <vt:lpwstr>LaJlY3D0d2waGcNrWREDVrXWn7UvG8/iktY72HfeyH4QcyHIZMc0EJv45Y31s44+2M75/jBAuc13+ByEr3GcJPXEzPJoirQrPA2fqosSLhyeJIddeXV2W6i/ynh90aCrwjOuHCKqGPScjzFx1m9hNKYIhtBADQIfTcUH5c1ZAL4DufXDu+Lyiwxn/B3wzUSbFTTZwg2RzUbw4KN0q2tDtrzdNtxVCldecxbCIsnDQiJ96lRV+oUJofa9Bo8OYKF</vt:lpwstr>
  </property>
  <property fmtid="{D5CDD505-2E9C-101B-9397-08002B2CF9AE}" pid="89" name="x1ye=69">
    <vt:lpwstr>jB8dnUg0FnbS9DNSGTxbfoeHHBfdqJErMdfF6ajfHlprwfElx5WESZjG+JeqD+4yJ4bkFHO83ZE5QEex+L5ds3C8K71gSHifuqt0OBsp1CzHRs8VoBW/C0t/uYyaeJJitNbf4YjfkNrd28wZIXII29fs6pPHUkpFG73xhyBYPAtF2p1d3e14YSDwcrLvGF7CAwwlnkUbFJSx9Lt2uuBorXKyUxo1HzF/syljaKj97PNob7BO8A2wfyl9WDJ+5iY</vt:lpwstr>
  </property>
  <property fmtid="{D5CDD505-2E9C-101B-9397-08002B2CF9AE}" pid="90" name="x1ye=7">
    <vt:lpwstr>Sikzsowy2bLTvpmzr66HoIor09CkmaNYQffK8u4wvDLcdhlzhlYvYCTSBoX5c7nGWGZA0IrRLIIR9pXvKXFKZ2ic9XfNUZAtKZKCk+rBtOoKW1R+lxet+GbNBFF4HMTbr72MmUp2ElyMJYzmNpJbNRnWh38O+B74ys3EE266NNO5T9X9ET5zIAx6cNk0nGM7W4c9uu56gWFx1KHJbgmPW3cxJyHQgdBMtgCTKN46z4o3OsStuE/mPuLh69251En</vt:lpwstr>
  </property>
  <property fmtid="{D5CDD505-2E9C-101B-9397-08002B2CF9AE}" pid="91" name="x1ye=70">
    <vt:lpwstr>Zv1zxcdnApQaW+0lz4FkpZ8W2ffk9UTqVxDwFg6UZht0ifFVqlkW8x/tmq0nqNRGdylghpKcgH2cj4lZ2CPJj0UcNrTB/i/OLWanptjRWHhZVrPlvxbq5uh/0qPYXmXJ7wjYUcfR6TmXCqKPnYd9ykmwsOZZ6KYtOE1Fcll8TiEnwGjm/gIC0EDLklr5m5g+mrnMW4MUr7huOpK+gvHV9m3tHOuzQvzXXuN8oPnMI4BvSdtAoi1L0XTnNb393Rl</vt:lpwstr>
  </property>
  <property fmtid="{D5CDD505-2E9C-101B-9397-08002B2CF9AE}" pid="92" name="x1ye=71">
    <vt:lpwstr>H3AU4rwE9/wOGvdqSlfGjeb79JJn6KDvwbDl4btWPyybMltXY4Njtun0uNPBq82ZCYSbdLmy//fQ0cfFOKgI2pou6OkzUAM/v7EozR/pg5gALQzxIXEw4BJyA0HBQryEFRt+sYOomvLr/HLJvsJqjpW/X6NhminBkZmsQBnagyJz0bV7cNBSe+cKO0zswLhGu63+/a8b0pUvGs3HCaZdUMTjV8rXRqNjr254wYqD4coG1Az1/6Q9wqRo22dcwlB</vt:lpwstr>
  </property>
  <property fmtid="{D5CDD505-2E9C-101B-9397-08002B2CF9AE}" pid="93" name="x1ye=72">
    <vt:lpwstr>d4HO+/zMtSf5PxxppTc3e7axD9eYnf5Z+3oATZXJHLQBaXc0IPPIa7cmvcOvek2qfV0NuDONIuv+luJbGl5qVTL5waEe2wG8alTFXm4fefB9YL0PZX1yxw8oqvjAwE+bBeV7JhkVxuN1Dl/5Vj4dCHrjqKwKZj70B/415Usj+rgwDi8s1xJaaaXJLs9A/vbl1BeXKPYmqSZlFoBptPxXQWX6Wy14hst0WufYcYQF+oKf1/swuf4ZNKCWisjrq4W</vt:lpwstr>
  </property>
  <property fmtid="{D5CDD505-2E9C-101B-9397-08002B2CF9AE}" pid="94" name="x1ye=73">
    <vt:lpwstr>B2AZQagBzcwjzWu9YVds2VA2dCPDtqcNKYgpV76xo3PjqQUK3tgCoamE4IpgF11uiBc18KtsazpDI6FFKTzMXxiQyoafOSBtJufBEmuugONbpzmSp0/7+JrGkioTF5DJ8l9SFFQjoutd3Rg9aILNOXWgXG2sMIEbSWAh23kiQ6VIs+v34T4LFneEk+0f47iEzKRIrGZWR0ZbTGdBK70duG1XjyYY0AwO3pc1W/f0c3U8Zp+/Lv2/d33DHJ3O2Fw</vt:lpwstr>
  </property>
  <property fmtid="{D5CDD505-2E9C-101B-9397-08002B2CF9AE}" pid="95" name="x1ye=74">
    <vt:lpwstr>YinuW4GQdmUzhvDbAjsO9vnaZJrSiFn5K7XmPpzhPPQUBaMPTNmccxU0oMPtzrzH+YTr0WmIn52IrmGw0iED5XiOs4hHH32axZ15T1azrhd4yWAlP1hQ1NtVxXR7FKheJxsJVo90HDOf0QajJs6Q+fQ+8FHk1Ko4ve218sRzSZD2LDqswAbc3RPwU76lwDzgNgm4VnHPo1fVo4d+kITEufzcMJMRlWzkjIr4kZLCWW8ZGyJy/xSk4v0yi25cUNO</vt:lpwstr>
  </property>
  <property fmtid="{D5CDD505-2E9C-101B-9397-08002B2CF9AE}" pid="96" name="x1ye=75">
    <vt:lpwstr>pc5Aj/7RWCO6hZlKlHiOqAGGSptvTnVhbAXLxbBb4wC9yInGJdF0gSjEyGYRmDAHVDEczwGaMceh8vFA+39g7XeXazpwDumgv7xffCmOq9nBOEUgXxzx6K8e3TW6gRGsYSt/aDRBkcB8hrhaGUMKl7+RmSdwhMBe7hKRgNl5h90j+gBCWqf7iFwAEzjVcJBftfGli3qe5MT8vUlXdeXueT8OK5qeGcFp24ulzXlNwhIBQiPm0u63MO9fjVlx/5A</vt:lpwstr>
  </property>
  <property fmtid="{D5CDD505-2E9C-101B-9397-08002B2CF9AE}" pid="97" name="x1ye=76">
    <vt:lpwstr>0qeMdEfVXQY2eDg2U5aMSvCDzjpzF3e5X91w0pWanlIlzluxozLx67Hwyjf8M1sUYrVz1yI7oNf7B/QLrQls3Of4DV3BUbdZAb47BtYOcbmat9vA38udwxaaOSOgpeoBPOGI6NoiG/0I/cNjygekggm194DSw+sEKRhrm5o+JT5J2QDJSI0OUL38JXBr3HxM/KSiyvg340ThMX1MTGTofKNi4NA9s1gfv6EMs+n8msYebGJY46VCkzrEOx6LANB</vt:lpwstr>
  </property>
  <property fmtid="{D5CDD505-2E9C-101B-9397-08002B2CF9AE}" pid="98" name="x1ye=77">
    <vt:lpwstr>5luW456KvO33wiSwXgeWYNTsuxNT12L4A9Pf2m6PiC3ebZoNo+ZmAGrs8x219Kd4iuN6OzyeUyslqzIc3RCjB2s8N7FFj4EyssNBbbxuM/Wp7TxthiM9ByfK4h16c0Wqz8lJHY2VkphYv8R8TXTDqzuMsFMDgGiaT42pUGm8aGp2zfUtm/jqXr492zSUS5EG97oP2e/e55hwzuXYtGsD7JvNswSa2HpXdC9KwuCgblbZS1P79fu0n44fPY77/xS</vt:lpwstr>
  </property>
  <property fmtid="{D5CDD505-2E9C-101B-9397-08002B2CF9AE}" pid="99" name="x1ye=78">
    <vt:lpwstr>jgGmw/xOdRg1/IZjb9Yi6VGpe7A4HMCTC7CtEmhT/ygDKk15Wud5Xth2mRILTpqWlaqSuHgwhKpHpMy2ebj4ImDli0aOiEKN/tnDzlGj2puuxIAZ5C3q9nGOw4F8L6vRCzE2l7PMnhNTMHadhDoDLUDCAzyj05cdY1LBIzNj/nrfIIZPgHQnV7g3Ff/CI6l1MJ0MsqKjVT+Mk4Bg5hIqgX/d4SEnEIC2M5Onkv+vCXpL14RxKJiHOwY0kvepB3P</vt:lpwstr>
  </property>
  <property fmtid="{D5CDD505-2E9C-101B-9397-08002B2CF9AE}" pid="100" name="x1ye=79">
    <vt:lpwstr>Qcg0H9ykjeBPQSoEYqPW8dSUfvpgU65sxwogAdeSpe8e7NJCtZTP8XnQKbQrzudi5cHdtc3UXriFXUrSSMkoWBFJpSfJKOUcdhfIbu8JnxdTPGLjRls5vFpziRDJLFyoXBZ7I6GSQQhied1zjDiRdwHm1daXxRevjI8iDtVzTRPf9WzohU5txYPbiJ2Iq6P9C1MveWUTMTFkRjq1mVjGZK/5+9xf2WrW5XrFFmg+fKH6hTlyN1jkX+inucaMBpI</vt:lpwstr>
  </property>
  <property fmtid="{D5CDD505-2E9C-101B-9397-08002B2CF9AE}" pid="101" name="x1ye=8">
    <vt:lpwstr>fbo+YNKpLMhCy1Oi3K/gQkV4PgzHjqoEikz73jzPbcVdEeUwlKhsxwQCJBWwOFsfBKtl7d8bX4xYwhZstHW9Yw2NMLwq2uryk50bXzlwpDDzFo6PFDFIErIAdSwnBXgNIJ0lf5c2zRPlpFOrwi33b6bgTo7m2gyU6bs0541+oWkGF+oSx4iWU97drzuOrTKpBWoWjhF1bQTdm48/3hd0NG71m13VLWd4m7zDWxI4wTG3NNWWk6yQDUrgzKyP1XS</vt:lpwstr>
  </property>
  <property fmtid="{D5CDD505-2E9C-101B-9397-08002B2CF9AE}" pid="102" name="x1ye=80">
    <vt:lpwstr>vWSs2LGvczR8dHHAEi5cnqVdMtLpIICYOsRX7LlKlBntFjyknOTuo331JvU7plZX0CEjCLIP3QU+YuVaZsvzNeW9Ux96/YEu2y8+yszKjIUXkWi8Gsuh3QRtTaoDaHV9htTQ/1hsDge6ZUJpLAvx4vM5pWPnKxI+DoZ00nyPfjrxQOYNAsDfT4HNyq5TP1T5gV7x+whYbDwAZcnQ3PwwW+q6d/q5Q8r4Mk2bmgDGJFzuEhijARdFkJwjqUzU2gv</vt:lpwstr>
  </property>
  <property fmtid="{D5CDD505-2E9C-101B-9397-08002B2CF9AE}" pid="103" name="x1ye=81">
    <vt:lpwstr>mk4mYNGKQ7wQMPOHKc5S54cQB5VFMRste7SukZwBn6B6I6tjd6BHvgvkVJ7+7IuO0wGo/44+QwQbj+OXNzHivC/AArzjLu6HarnWhYRWTjzh2TVkuD1xocidM/rhEidquW1Bim1f9I41dHO1UNGzFgTeQBM56Ifa32KAUod4qYrRjredznQA/Rz3X71oaE2CIRVUVm0R7QJmJ0hQ6RlszgJtrUULllyULCkjlK7enkR8856T4EKpl+MeuaVElQX</vt:lpwstr>
  </property>
  <property fmtid="{D5CDD505-2E9C-101B-9397-08002B2CF9AE}" pid="104" name="x1ye=82">
    <vt:lpwstr>PVj3d9fKNNr0VYo5GIOvOObrozMO3beQATMl8OJyuQY1XoHVWnmAdYgSdLIIvZQceNDcn4LYowz8hAoh/ZO+XeY1/R55qLqzjHC8lfqWSLku0QAwwbcmeSdLrFWNAfXX3A462e45QdvZ8LcLmEmjAeIt9uZBMPYDKAPkD9djNrEBwayvTGvOtegDjVyPfkNbC4o03VnvMNpsclmyIM9eEFo6K+uBdIVtZ9H93wiEUIk3o/2opISo8dApLmeMyiO</vt:lpwstr>
  </property>
  <property fmtid="{D5CDD505-2E9C-101B-9397-08002B2CF9AE}" pid="105" name="x1ye=83">
    <vt:lpwstr>O35fhadZ2BgQmbsx/gRzG3QHVoYPTejtkpexbgn98LMkHkfZM6nNT9IR6mWeISESTJq8DCXNTtdsl9TnR3qkAGapT22AM5To3i3IyN+pSM0qWpFfl81DIR379BtsBgpXDf8p+vK79/3h6LgjCGGNoj53MmBghb0d4iYwJjuu6s0zZ7m6nkV6hZ6iiGTJvo+LEuzaRshzpy/3xzAKMDuljZtXzwRi+GXdyFh0RD/c/fqokkWTydN6VT1sGsQWYjW</vt:lpwstr>
  </property>
  <property fmtid="{D5CDD505-2E9C-101B-9397-08002B2CF9AE}" pid="106" name="x1ye=84">
    <vt:lpwstr>8m+pLJbx3KsPLfqRvLxogful59TSLFOGfQDPhAAMZw0IigDuNSxJSB4Ddjp4tDPDPkHUQWMXFEkECBlDWfu5R7ITVd3S9hOYr6TSFcC03K+pcmc5ZFCfP+1RJNd9E/7iRyEJDMpMhijzuWG3WtgXBE4c+uEQA6N7TvauDu2rX2RmxiTTGDZsbM4LjTg7WCIgMHTIy2tYKLCWKZvfflUEDv8ptRQcJJ4QYzzIvxycyfG1IeygvpIbnLKqKQdxzRj</vt:lpwstr>
  </property>
  <property fmtid="{D5CDD505-2E9C-101B-9397-08002B2CF9AE}" pid="107" name="x1ye=85">
    <vt:lpwstr>P3UT80BRe0V+/xZl9xsczr3+83eWXLn7HmoShLA/Em17CepndRfO9wukudxwRPzoPLWonF8j6ibGv6QdgqfLtWd3una2BGqQs+yh0ShZUCjY3tU/9+1rC98q8zjfcQKbkabGRwEuBzGHbnOlUv9tj6/MGqMjBIAuFnG/XUmTGxIURfVepJvD92g0h4c7td8q8wWGr4d1zgSWeYEQalupnWgU5Xb3FdL6o5s8LIhkYyqrKh0v7R9gUBz2dTsfsqI</vt:lpwstr>
  </property>
  <property fmtid="{D5CDD505-2E9C-101B-9397-08002B2CF9AE}" pid="108" name="x1ye=86">
    <vt:lpwstr>tjropn0wKYkfSqeJGkBvQ4X6DakSeiv+d4EnQ9fTVjIp4kO3mhis4UhWlNyE/IAf3zqol40uBV7SWxKU3FdRIPPdNpm9OSRx+goi1u2V5O4IVeEzVQt9t5k1D5RGM+akZasFGTPaTEi0OEBO7AOCS4C2s6wmwMHDgC+uJNksZdtPAwxC26ND6qdqk8O+2Hz3RxWoK1miyhSC7s1QSA6yONRyQ8zCdbuwhxeuJsjeGkHdRDB1LJotG1yNQy2L6lE</vt:lpwstr>
  </property>
  <property fmtid="{D5CDD505-2E9C-101B-9397-08002B2CF9AE}" pid="109" name="x1ye=87">
    <vt:lpwstr>1UjiZwhKscApX8AnCWAKiixlxph/fTllFw59zxXl+04ZQ8JgocqfLbDbbPkxE9xwQIQfKkIdBHQNSXp+VcUNi1ZxoCFu6R+DewMCF2OmO/5QeuhWdABISfMnTcO/Gk5Hq8zQ/vKnj5IO34PCFAIEne9UIHd3cKblR6W+ohM5Ve9o4QWwMXYNy0NprLgpslr6cUeCpoSZ1AyNGuL+935daGfos/1yKh85bQMpqQyTZFsqCf5murOlsyiJTWsUvwe</vt:lpwstr>
  </property>
  <property fmtid="{D5CDD505-2E9C-101B-9397-08002B2CF9AE}" pid="110" name="x1ye=88">
    <vt:lpwstr>+sa5SUCqJ/Lxi0+t7wXYc5naweXcXdVhM5eA9ILMNmIuN76xru4NOGgI8IFZrAseedtzz5VSMweAxJQNdzcVU9uXVJ/lpYaoT34xwKYq18+PZ6rwt4aGjtuEdOGV2PkbB5065Cp8ezjJOOnL3jT7EYdUF4fgtvjmNixQQht/7sdn9WoJoBhh8gGEBxxwecMyRUmmcngfUbUFx2A/XoJ8sjXV4xBxuvbvFOJLgDtuuHNrcE6GVZzup/FOlC8Akqy</vt:lpwstr>
  </property>
  <property fmtid="{D5CDD505-2E9C-101B-9397-08002B2CF9AE}" pid="111" name="x1ye=89">
    <vt:lpwstr>0cYbaivx2zDq5elJ9UPIlplDufD1qz7k5NzyY10PgRAMR/K8gceT+/mHEhGb19kGtCfealnXViM2UZHcqWFNH7PC6CKQYxB0ZYAPA6GiKurHiDVvZvQGKXAnkEsyn2CEuNGxpDAbwh364BenT3/Zlh5DQkazxfgP5fBCJsx4a1r9AJiTv+8gAmsbaImb3Vfuhod4jlhg/UoCFw4yQrL63bpew85d/bqavjrU9BX6jtROuxOFU/TlVRGQwWK7CnX</vt:lpwstr>
  </property>
  <property fmtid="{D5CDD505-2E9C-101B-9397-08002B2CF9AE}" pid="112" name="x1ye=9">
    <vt:lpwstr>MofY1uPt3/DV1zqenxIO0gHbOrP09OLQEJvqyJVjOkYb0O8r0A5dhcBkfnbyWIUZM/A2LLaS9jaQCCFDkxcP6r7BJvASztAiVeqxfBtz28k558r5WQL2KoXezeoSeAadhxe+Fm33evYmz8gWBrDMGI5PuH/qIiOAAiXXPs7jMB6oWjNbCdH/y0U77ql/JV2P9UI2yNiKvKLDcGCsSYU4jsiKRdtO5UGm/MWImjVMRShAeBN4CeQbl+PKnOYkufy</vt:lpwstr>
  </property>
  <property fmtid="{D5CDD505-2E9C-101B-9397-08002B2CF9AE}" pid="113" name="x1ye=90">
    <vt:lpwstr>XbpmmI1cwGTRmpmDN+t3XIqERYqGPqORN0bGT6ErzHQOuWrsbyU4qbuy5rQoNYSQADo3D3A8o+133TpOlwrXoX3JbVbgHYiHcnziVZV2xpHV9lhfsOoMWnN7e8YQVlSur6X/hboz5B4PVmpts4/fUedVSl0K3J/kakLw1SRH0Xc3w47tMU6JAKrKvfXixdtuGPFBCTjubKfZRjHV6qJVlMBB0Y4kRsn9P5TCHCNjgwd2CFrJDfni4YQqX9GkiQU</vt:lpwstr>
  </property>
  <property fmtid="{D5CDD505-2E9C-101B-9397-08002B2CF9AE}" pid="114" name="x1ye=91">
    <vt:lpwstr>1XaZ0xu8+aYCp45FFpSnUZmswP6VUZ+EBSUzLGlHQ96CYhi2S6DknxdNbFGUZ/Mudk9DPO0nPg0LwZjOgqRGUahZqqU5lrTvJoSskaxo15GihM1hgqZEGgCjAfu4A96Kio++oA1TTZni75wBWmsdsjdyg1iiFMyFoteYW2royXDdLs7VYp7b/g3r1w2Oii07yeGWdKvObxRD7qVrlnuQbUgB9baJyMfQyTCs9B1+Ecm20abj/34FFdLC3VG/Hp2</vt:lpwstr>
  </property>
  <property fmtid="{D5CDD505-2E9C-101B-9397-08002B2CF9AE}" pid="115" name="x1ye=92">
    <vt:lpwstr>LoA0zqVO+GSOjdzPP7xfwKwFHvOUIpS+HNVzHsmIz/Pw9Gndhvtyv52ZixEL8BGc229dXpVRJq+o/3ICicoi/mjMXZWz9VYw0DSQL+OL3zWoipMlJmTCswO/HUmRGQAXwq9hLjYGWiICTVNUui5iXy2bE2Ola/cx2G1kWDQWP239Hzy08F6S4c0lDUhMwMK8+M3YoZr8NHJT3pFsbyYKvQZ/zi8vV0ftC4CsAQO6zLoArnT4jRcWePC95CU28X/</vt:lpwstr>
  </property>
  <property fmtid="{D5CDD505-2E9C-101B-9397-08002B2CF9AE}" pid="116" name="x1ye=93">
    <vt:lpwstr>J0f2SsqCTREnEqyDEXyczasnFwUasc9rT5pCudJG+/etM/LhYBxFQvfMFd5VUC1gYx2A9qCuHG7iwxM+pvpXpwFxHPRGBrS0LvChWiDsCnu1+Ub/PqsFHxG+TDUcPRrs/AOIjDBeSNrX29kHrEJdwLD65UiJpXH++3zLucx344PiQzlXwugzuKQnPezCGLXpZoul+ZH0EmR44TFsSJKnmtKENIwrRzVpejRlVHNM+Kbh7dRMibPXS170U16sJXQ</vt:lpwstr>
  </property>
  <property fmtid="{D5CDD505-2E9C-101B-9397-08002B2CF9AE}" pid="117" name="x1ye=94">
    <vt:lpwstr>plnEnC1fg1Ax7qXn3Ln4PyQVINMWgDNDN1umrMrehHM42EImmtVIVUdLCAg6DGNTlpP2gQrD+odHp0Pugjs8SH6zb18s688e6FH0SCApfHpqUcKR6H4Zgd+UmUGQnqOzS+1glKDPbe1OOAi+37BXTqVCwYR5L7RMMdlDhxUDaLH/gqBO96LPZhoAKqhSUyE+A2IAABrSYFSGGIMUrgcHBkweROYiToBy2fFjJXuafEWYkbf3UdRkMO9tAnIC59B</vt:lpwstr>
  </property>
  <property fmtid="{D5CDD505-2E9C-101B-9397-08002B2CF9AE}" pid="118" name="x1ye=95">
    <vt:lpwstr>XR1IBbN8MZy6QczI7yRPfTy1mO5slE76UWiLu/ELYDlLjmuT02YR5LeeXOYvc4m7A/RIOpeMkdCNtQdckZ7gKT66jNuvibEblRj55dbVtnsHfFMEqeSFrql3T9140nSd8hQD6V6ZG4OdHLNJrpBbJ0fsb8u6p3bD2m6+VBaR7+/sqZ+8oq0tC/pn6zK2eZ9Xe9FHdKqcSt9wz9TcowvSK3FfJ9N7jFpmtjuWEQwri7CrjpnJwE7qs2cUPAt73jH</vt:lpwstr>
  </property>
  <property fmtid="{D5CDD505-2E9C-101B-9397-08002B2CF9AE}" pid="119" name="x1ye=96">
    <vt:lpwstr>E/49qRB/NpS7+7d9/U/wxMcsH20XxuXJh29nS5xD/CwpdTr4cBj8KZVaKx7Y0bLPTVcoGTmp7LrIjjW4T2nPfhpXByCp9SKWkOyzB+CiRljz3HwAFQohWtkcnSb6tLTOMsQ1XN73GU7bMs6ZIrwJk/Z586z7TAyZcEn6gxJWiJbkX6g/z0mfYwSKKdBfFc/FdSclOCwIXTra999xfikKdY38Cp8IK1hmiKcgggwzoIZbWDvFfdiV/PpkmYZqoNM</vt:lpwstr>
  </property>
  <property fmtid="{D5CDD505-2E9C-101B-9397-08002B2CF9AE}" pid="120" name="x1ye=97">
    <vt:lpwstr>YPaDR6Jq/Ku5+ovFoBlkw2cIciIpIsqKwbZjfOTJeHsLCDT/KNJckd+HcgTfPwgo6jiSDB7nC0OdqGDkj0Tz87icIQsxJFIzpMMsHTRQiodLM6yX5anRITb2dgtuO9dGzRLM/89mlBoX5Yf4xT0Fv/Vc2FBKh4PJQ3eg3YyJh4FyRIu4prGkPsLKn8fPKbGtQ/14yGwZG4rraXzfpXXnZbAuTMsXRF0j9UYpa0zDq9T5ik/GxVpZvNgAEsq4Uxt</vt:lpwstr>
  </property>
  <property fmtid="{D5CDD505-2E9C-101B-9397-08002B2CF9AE}" pid="121" name="x1ye=98">
    <vt:lpwstr>dk0K3GYGItnQ4S4w6yX6dUHAuWXuoMHgbuwBy85hZMHxQGPaLJWUqLerbKzPRiT7wQBJufetuKcKH8H+KK/c/rgrMAQ2eE/BkaIzpC21O2jl1DxXchEyBY5wczKu2H08cnCgPN/9H7o/HYt9iIfKlQorUdYr8PGkliFkKeQbt979gW7csgf0dfvoQdIuA3RWMQu4D8BPPdKU5dBNmjvXN5Iav0xvFismArYwvIe0AMLhbv8LLWLxKijuDggs1bP</vt:lpwstr>
  </property>
  <property fmtid="{D5CDD505-2E9C-101B-9397-08002B2CF9AE}" pid="122" name="x1ye=99">
    <vt:lpwstr>jlcv4cFKgzEXQuDc78XTZMX17FIj8oX4OtpPQhQRdEXFCJqv9YsHb+Yj3z26lFRzI9XenYQDNDq6DlJaVVI3eC/2q/vJhQmtaw/nk3Os947mvUUmtSuuzt4mAjYshJ1Dy5aLcvnfIMlbSq5E0XFRCFRNvH0s4OjBj5j/fQm6bp3SC91z+lnMpUX1y2+/gWkljQjw0QzO3DWb4D3mvdrRIDlax8249I3U3RnfIjKitaD6LV7VatMVcbMfLhBRRK6</vt:lpwstr>
  </property>
</Properties>
</file>